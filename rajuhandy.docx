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64C2D" w:rsidRDefault="00864C2D" w:rsidP="003C10EA">
      <w:pPr>
        <w:spacing w:line="240" w:lineRule="atLeast"/>
        <w:rPr>
          <w:rFonts w:ascii="Verdana" w:hAnsi="Verdana"/>
          <w:b/>
          <w:sz w:val="26"/>
          <w:u w:val="single"/>
        </w:rPr>
      </w:pPr>
    </w:p>
    <w:p w:rsidR="009043A0" w:rsidRPr="003C10EA" w:rsidRDefault="0036054D" w:rsidP="003C10EA">
      <w:pPr>
        <w:spacing w:line="240" w:lineRule="atLeast"/>
        <w:rPr>
          <w:rFonts w:ascii="Verdana" w:hAnsi="Verdana" w:cs="Arial"/>
          <w:b/>
          <w:sz w:val="26"/>
          <w:u w:val="single"/>
        </w:rPr>
      </w:pPr>
      <w:proofErr w:type="spellStart"/>
      <w:r>
        <w:rPr>
          <w:rFonts w:ascii="Verdana" w:hAnsi="Verdana"/>
          <w:b/>
          <w:sz w:val="26"/>
          <w:u w:val="single"/>
        </w:rPr>
        <w:t>Raju</w:t>
      </w:r>
      <w:proofErr w:type="spellEnd"/>
      <w:r>
        <w:rPr>
          <w:rFonts w:ascii="Verdana" w:hAnsi="Verdana"/>
          <w:b/>
          <w:sz w:val="26"/>
          <w:u w:val="single"/>
        </w:rPr>
        <w:t xml:space="preserve"> Kumar Gupta</w:t>
      </w:r>
    </w:p>
    <w:p w:rsidR="003C10EA" w:rsidRDefault="00D93927" w:rsidP="003C10EA">
      <w:pPr>
        <w:spacing w:before="100"/>
        <w:ind w:left="90" w:right="-90"/>
        <w:rPr>
          <w:rFonts w:ascii="Verdana" w:eastAsia="Arial Unicode MS" w:hAnsi="Verdana" w:cs="Arial"/>
          <w:color w:val="000000"/>
          <w:sz w:val="20"/>
        </w:rPr>
      </w:pPr>
      <w:r w:rsidRPr="003C10EA">
        <w:rPr>
          <w:rFonts w:ascii="Verdana" w:eastAsia="Arial Unicode MS" w:hAnsi="Verdana" w:cs="Arial"/>
          <w:b/>
          <w:bCs/>
          <w:sz w:val="20"/>
        </w:rPr>
        <w:t>Address</w:t>
      </w:r>
      <w:r>
        <w:rPr>
          <w:rFonts w:ascii="Verdana" w:eastAsia="Arial Unicode MS" w:hAnsi="Verdana" w:cs="Arial"/>
          <w:b/>
          <w:bCs/>
          <w:sz w:val="20"/>
        </w:rPr>
        <w:t>:</w:t>
      </w:r>
      <w:r w:rsidR="009043A0">
        <w:rPr>
          <w:rFonts w:ascii="Verdana" w:eastAsia="Arial Unicode MS" w:hAnsi="Verdana" w:cs="Arial"/>
          <w:sz w:val="20"/>
        </w:rPr>
        <w:t xml:space="preserve"> </w:t>
      </w:r>
      <w:r w:rsidR="00DC399A">
        <w:rPr>
          <w:rFonts w:ascii="Verdana" w:eastAsia="Arial Unicode MS" w:hAnsi="Verdana" w:cs="Arial"/>
          <w:sz w:val="20"/>
        </w:rPr>
        <w:t xml:space="preserve">Baba </w:t>
      </w:r>
      <w:proofErr w:type="spellStart"/>
      <w:r w:rsidR="00DC399A">
        <w:rPr>
          <w:rFonts w:ascii="Verdana" w:eastAsia="Arial Unicode MS" w:hAnsi="Verdana" w:cs="Arial"/>
          <w:sz w:val="20"/>
        </w:rPr>
        <w:t>Niwash</w:t>
      </w:r>
      <w:proofErr w:type="spellEnd"/>
      <w:r w:rsidR="003C10EA">
        <w:rPr>
          <w:rFonts w:ascii="Verdana" w:eastAsia="Arial Unicode MS" w:hAnsi="Verdana" w:cs="Arial"/>
          <w:sz w:val="20"/>
        </w:rPr>
        <w:tab/>
      </w:r>
      <w:r w:rsidR="003C10EA">
        <w:rPr>
          <w:rFonts w:ascii="Verdana" w:eastAsia="Arial Unicode MS" w:hAnsi="Verdana" w:cs="Arial"/>
          <w:sz w:val="20"/>
        </w:rPr>
        <w:tab/>
      </w:r>
      <w:r w:rsidR="003C10EA">
        <w:rPr>
          <w:rFonts w:ascii="Verdana" w:eastAsia="Arial Unicode MS" w:hAnsi="Verdana" w:cs="Arial"/>
          <w:sz w:val="20"/>
        </w:rPr>
        <w:tab/>
      </w:r>
      <w:r w:rsidR="003C10EA">
        <w:rPr>
          <w:rFonts w:ascii="Verdana" w:eastAsia="Arial Unicode MS" w:hAnsi="Verdana" w:cs="Arial"/>
          <w:sz w:val="20"/>
        </w:rPr>
        <w:tab/>
      </w:r>
      <w:r w:rsidR="003C10EA">
        <w:rPr>
          <w:rFonts w:ascii="Verdana" w:eastAsia="Arial Unicode MS" w:hAnsi="Verdana" w:cs="Arial"/>
          <w:sz w:val="20"/>
        </w:rPr>
        <w:tab/>
      </w:r>
      <w:r w:rsidR="003C10EA">
        <w:rPr>
          <w:rFonts w:ascii="Verdana" w:eastAsia="Arial Unicode MS" w:hAnsi="Verdana" w:cs="Arial"/>
          <w:sz w:val="20"/>
        </w:rPr>
        <w:tab/>
      </w:r>
      <w:proofErr w:type="gramStart"/>
      <w:r w:rsidR="003C10EA" w:rsidRPr="003C10EA">
        <w:rPr>
          <w:rFonts w:ascii="Verdana" w:eastAsia="Arial Unicode MS" w:hAnsi="Verdana" w:cs="Arial"/>
          <w:b/>
          <w:bCs/>
          <w:color w:val="000000"/>
          <w:sz w:val="20"/>
        </w:rPr>
        <w:t>Mobile</w:t>
      </w:r>
      <w:r w:rsidR="006355EF">
        <w:rPr>
          <w:rFonts w:ascii="Verdana" w:eastAsia="Arial Unicode MS" w:hAnsi="Verdana" w:cs="Arial"/>
          <w:b/>
          <w:bCs/>
          <w:color w:val="000000"/>
          <w:sz w:val="20"/>
        </w:rPr>
        <w:t xml:space="preserve"> </w:t>
      </w:r>
      <w:r w:rsidR="003C10EA" w:rsidRPr="003C10EA">
        <w:rPr>
          <w:rFonts w:ascii="Verdana" w:eastAsia="Arial Unicode MS" w:hAnsi="Verdana" w:cs="Arial"/>
          <w:b/>
          <w:bCs/>
          <w:color w:val="000000"/>
          <w:sz w:val="20"/>
        </w:rPr>
        <w:t>:</w:t>
      </w:r>
      <w:proofErr w:type="gramEnd"/>
      <w:r w:rsidR="003C10EA">
        <w:rPr>
          <w:rFonts w:ascii="Verdana" w:eastAsia="Arial Unicode MS" w:hAnsi="Verdana" w:cs="Arial"/>
          <w:color w:val="000000"/>
          <w:sz w:val="20"/>
        </w:rPr>
        <w:t xml:space="preserve"> +91-</w:t>
      </w:r>
      <w:r w:rsidR="00864C2D">
        <w:rPr>
          <w:rFonts w:ascii="Verdana" w:eastAsia="Arial Unicode MS" w:hAnsi="Verdana" w:cs="Arial"/>
          <w:color w:val="000000"/>
          <w:sz w:val="20"/>
        </w:rPr>
        <w:t>9716831612</w:t>
      </w:r>
    </w:p>
    <w:p w:rsidR="003C10EA" w:rsidRDefault="00C76E73" w:rsidP="003C10EA">
      <w:pPr>
        <w:ind w:right="-90" w:firstLine="708"/>
      </w:pPr>
      <w:r>
        <w:rPr>
          <w:rFonts w:ascii="Verdana" w:eastAsia="Arial Unicode MS" w:hAnsi="Verdana" w:cs="Arial"/>
          <w:color w:val="000000"/>
          <w:sz w:val="20"/>
        </w:rPr>
        <w:t xml:space="preserve">      #</w:t>
      </w:r>
      <w:proofErr w:type="spellStart"/>
      <w:r w:rsidR="00BF0E0F">
        <w:rPr>
          <w:rFonts w:ascii="Verdana" w:eastAsia="Arial Unicode MS" w:hAnsi="Verdana" w:cs="Arial"/>
          <w:color w:val="000000"/>
          <w:sz w:val="20"/>
        </w:rPr>
        <w:t>Som</w:t>
      </w:r>
      <w:proofErr w:type="spellEnd"/>
      <w:r w:rsidR="00BF0E0F">
        <w:rPr>
          <w:rFonts w:ascii="Verdana" w:eastAsia="Arial Unicode MS" w:hAnsi="Verdana" w:cs="Arial"/>
          <w:color w:val="000000"/>
          <w:sz w:val="20"/>
        </w:rPr>
        <w:t xml:space="preserve"> market, </w:t>
      </w:r>
      <w:proofErr w:type="spellStart"/>
      <w:r w:rsidR="00DC399A">
        <w:rPr>
          <w:rFonts w:ascii="Verdana" w:eastAsia="Arial Unicode MS" w:hAnsi="Verdana" w:cs="Arial"/>
          <w:color w:val="000000"/>
          <w:sz w:val="20"/>
        </w:rPr>
        <w:t>Sadarpur</w:t>
      </w:r>
      <w:proofErr w:type="spellEnd"/>
      <w:r w:rsidR="00DC399A">
        <w:rPr>
          <w:rFonts w:ascii="Verdana" w:eastAsia="Arial Unicode MS" w:hAnsi="Verdana" w:cs="Arial"/>
          <w:color w:val="000000"/>
          <w:sz w:val="20"/>
        </w:rPr>
        <w:t xml:space="preserve">, </w:t>
      </w:r>
      <w:r w:rsidR="00EE3DE8">
        <w:rPr>
          <w:rFonts w:ascii="Verdana" w:eastAsia="Arial Unicode MS" w:hAnsi="Verdana" w:cs="Arial"/>
          <w:color w:val="000000"/>
          <w:sz w:val="20"/>
        </w:rPr>
        <w:t>sector- 45</w:t>
      </w:r>
      <w:r>
        <w:rPr>
          <w:rFonts w:ascii="Verdana" w:eastAsia="Arial Unicode MS" w:hAnsi="Verdana" w:cs="Arial"/>
          <w:color w:val="000000"/>
          <w:sz w:val="20"/>
        </w:rPr>
        <w:t>,</w:t>
      </w:r>
      <w:r w:rsidR="003C10EA">
        <w:rPr>
          <w:rFonts w:ascii="Verdana" w:eastAsia="Arial Unicode MS" w:hAnsi="Verdana" w:cs="Arial"/>
          <w:color w:val="000000"/>
          <w:sz w:val="20"/>
        </w:rPr>
        <w:tab/>
      </w:r>
      <w:r w:rsidR="003C10EA">
        <w:rPr>
          <w:rFonts w:ascii="Verdana" w:eastAsia="Arial Unicode MS" w:hAnsi="Verdana" w:cs="Arial"/>
          <w:color w:val="000000"/>
          <w:sz w:val="20"/>
        </w:rPr>
        <w:tab/>
      </w:r>
      <w:r w:rsidR="003C10EA">
        <w:rPr>
          <w:rFonts w:ascii="Verdana" w:eastAsia="Arial Unicode MS" w:hAnsi="Verdana" w:cs="Arial"/>
          <w:color w:val="000000"/>
          <w:sz w:val="20"/>
        </w:rPr>
        <w:tab/>
      </w:r>
      <w:r w:rsidR="003C10EA" w:rsidRPr="003C10EA">
        <w:rPr>
          <w:rFonts w:ascii="Verdana" w:eastAsia="Arial Unicode MS" w:hAnsi="Verdana" w:cs="Arial"/>
          <w:b/>
          <w:bCs/>
          <w:color w:val="000000"/>
          <w:sz w:val="20"/>
        </w:rPr>
        <w:t>Email</w:t>
      </w:r>
      <w:r w:rsidR="006355EF">
        <w:rPr>
          <w:rFonts w:ascii="Verdana" w:eastAsia="Arial Unicode MS" w:hAnsi="Verdana" w:cs="Arial"/>
          <w:b/>
          <w:bCs/>
          <w:color w:val="000000"/>
          <w:sz w:val="20"/>
        </w:rPr>
        <w:t xml:space="preserve">   </w:t>
      </w:r>
      <w:r w:rsidR="003C10EA" w:rsidRPr="003C10EA">
        <w:rPr>
          <w:rFonts w:ascii="Verdana" w:eastAsia="Arial Unicode MS" w:hAnsi="Verdana" w:cs="Arial"/>
          <w:b/>
          <w:bCs/>
          <w:color w:val="000000"/>
          <w:sz w:val="20"/>
        </w:rPr>
        <w:t>:</w:t>
      </w:r>
      <w:r w:rsidR="00C84102">
        <w:rPr>
          <w:rFonts w:ascii="Verdana" w:eastAsia="Arial Unicode MS" w:hAnsi="Verdana" w:cs="Arial"/>
          <w:b/>
          <w:bCs/>
          <w:color w:val="000000"/>
          <w:sz w:val="20"/>
        </w:rPr>
        <w:t xml:space="preserve"> </w:t>
      </w:r>
      <w:hyperlink r:id="rId9" w:history="1">
        <w:r w:rsidR="00DC399A" w:rsidRPr="00676276">
          <w:rPr>
            <w:rStyle w:val="Hyperlink"/>
            <w:rFonts w:ascii="Verdana" w:eastAsia="Arial Unicode MS" w:hAnsi="Verdana" w:cs="Arial"/>
            <w:sz w:val="20"/>
          </w:rPr>
          <w:t>rajurcit@gmail.com</w:t>
        </w:r>
      </w:hyperlink>
    </w:p>
    <w:p w:rsidR="00A866EB" w:rsidRDefault="003B7C6E" w:rsidP="00C76E73">
      <w:pPr>
        <w:ind w:left="708" w:right="-90"/>
        <w:rPr>
          <w:rFonts w:ascii="Verdana" w:eastAsia="Arial Unicode MS" w:hAnsi="Verdana" w:cs="Arial"/>
          <w:color w:val="000000"/>
          <w:sz w:val="20"/>
        </w:rPr>
      </w:pPr>
      <w:r>
        <w:t xml:space="preserve">         </w:t>
      </w:r>
      <w:r w:rsidR="00EE3DE8">
        <w:t>Noida</w:t>
      </w:r>
      <w:r w:rsidR="00D93927">
        <w:t xml:space="preserve"> </w:t>
      </w:r>
      <w:proofErr w:type="gramStart"/>
      <w:r w:rsidR="00D93927">
        <w:t>(</w:t>
      </w:r>
      <w:r w:rsidR="00E32042">
        <w:t xml:space="preserve"> </w:t>
      </w:r>
      <w:r w:rsidR="00EE3DE8">
        <w:t>201303</w:t>
      </w:r>
      <w:proofErr w:type="gramEnd"/>
      <w:r w:rsidR="00D93927">
        <w:t>)</w:t>
      </w:r>
      <w:r w:rsidR="003C10EA">
        <w:t>.</w:t>
      </w:r>
    </w:p>
    <w:p w:rsidR="009043A0" w:rsidRDefault="009043A0">
      <w:pPr>
        <w:spacing w:line="320" w:lineRule="exact"/>
        <w:ind w:left="90" w:right="-871"/>
        <w:rPr>
          <w:rFonts w:ascii="Verdana" w:eastAsia="Arial Unicode MS" w:hAnsi="Verdana" w:cs="Arial"/>
          <w:color w:val="000000"/>
          <w:sz w:val="20"/>
        </w:rPr>
      </w:pPr>
      <w:r>
        <w:rPr>
          <w:rFonts w:eastAsia="Arial Unicode MS"/>
          <w:sz w:val="22"/>
        </w:rPr>
        <w:t>=====================================================================================</w:t>
      </w:r>
    </w:p>
    <w:p w:rsidR="009043A0" w:rsidRDefault="009043A0">
      <w:pPr>
        <w:ind w:left="90" w:right="-871"/>
        <w:jc w:val="both"/>
        <w:rPr>
          <w:rFonts w:eastAsia="Arial Unicode MS"/>
        </w:rPr>
      </w:pPr>
    </w:p>
    <w:p w:rsidR="009043A0" w:rsidRDefault="009043A0">
      <w:pPr>
        <w:pBdr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</w:pBdr>
        <w:ind w:left="9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CAREER OBJECTIVE</w:t>
      </w:r>
    </w:p>
    <w:p w:rsidR="009043A0" w:rsidRDefault="009043A0">
      <w:pPr>
        <w:ind w:left="90" w:right="-871"/>
        <w:jc w:val="both"/>
        <w:rPr>
          <w:sz w:val="16"/>
        </w:rPr>
      </w:pPr>
    </w:p>
    <w:p w:rsidR="009043A0" w:rsidRDefault="009043A0">
      <w:pPr>
        <w:ind w:left="90" w:right="-36"/>
        <w:jc w:val="both"/>
      </w:pPr>
      <w:r>
        <w:t>To associate myself with an Organization that provides me an opportunity to show my techno-proficient skills, improve my knowledge and to be part of the team that works dynamically towards the growth of the organisation.</w:t>
      </w:r>
    </w:p>
    <w:p w:rsidR="009043A0" w:rsidRDefault="009043A0">
      <w:pPr>
        <w:ind w:left="90" w:right="-187"/>
        <w:jc w:val="both"/>
      </w:pPr>
    </w:p>
    <w:p w:rsidR="009043A0" w:rsidRDefault="009043A0">
      <w:pPr>
        <w:pBdr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between w:val="single" w:sz="4" w:space="0" w:color="auto"/>
        </w:pBdr>
        <w:ind w:left="90"/>
        <w:jc w:val="center"/>
        <w:rPr>
          <w:sz w:val="22"/>
        </w:rPr>
      </w:pPr>
      <w:r>
        <w:rPr>
          <w:rFonts w:ascii="Verdana" w:hAnsi="Verdana"/>
          <w:b/>
          <w:sz w:val="20"/>
        </w:rPr>
        <w:t>PROFESSIONAL SUMMARY</w:t>
      </w:r>
    </w:p>
    <w:p w:rsidR="009043A0" w:rsidRDefault="009043A0">
      <w:pPr>
        <w:spacing w:after="20"/>
        <w:ind w:left="90"/>
        <w:jc w:val="both"/>
        <w:rPr>
          <w:sz w:val="16"/>
        </w:rPr>
      </w:pPr>
    </w:p>
    <w:p w:rsidR="009043A0" w:rsidRDefault="008370A3" w:rsidP="000905E2">
      <w:pPr>
        <w:numPr>
          <w:ilvl w:val="0"/>
          <w:numId w:val="12"/>
        </w:numPr>
        <w:spacing w:after="20"/>
        <w:ind w:left="630" w:hanging="540"/>
        <w:jc w:val="both"/>
      </w:pPr>
      <w:r>
        <w:t>Current</w:t>
      </w:r>
      <w:r w:rsidR="009043A0">
        <w:t xml:space="preserve"> employer </w:t>
      </w:r>
      <w:proofErr w:type="spellStart"/>
      <w:r w:rsidR="009043A0">
        <w:rPr>
          <w:b/>
        </w:rPr>
        <w:t>Rockstand</w:t>
      </w:r>
      <w:proofErr w:type="spellEnd"/>
      <w:r w:rsidR="009043A0">
        <w:rPr>
          <w:b/>
        </w:rPr>
        <w:t xml:space="preserve"> Digital </w:t>
      </w:r>
      <w:proofErr w:type="spellStart"/>
      <w:r w:rsidR="009043A0">
        <w:rPr>
          <w:b/>
        </w:rPr>
        <w:t>Pvt.</w:t>
      </w:r>
      <w:proofErr w:type="spellEnd"/>
      <w:r w:rsidR="009043A0">
        <w:rPr>
          <w:b/>
        </w:rPr>
        <w:t xml:space="preserve"> Ltd. </w:t>
      </w:r>
      <w:r w:rsidR="009434A6">
        <w:t>D</w:t>
      </w:r>
      <w:r w:rsidR="009043A0">
        <w:t>esignated</w:t>
      </w:r>
      <w:r w:rsidR="009434A6">
        <w:t xml:space="preserve"> </w:t>
      </w:r>
      <w:r w:rsidR="009043A0">
        <w:t xml:space="preserve">as </w:t>
      </w:r>
      <w:r w:rsidR="000905E2">
        <w:t>Software Developer.</w:t>
      </w:r>
    </w:p>
    <w:p w:rsidR="009043A0" w:rsidRPr="002A1F6C" w:rsidRDefault="009043A0">
      <w:pPr>
        <w:numPr>
          <w:ilvl w:val="0"/>
          <w:numId w:val="12"/>
        </w:numPr>
        <w:spacing w:after="20"/>
        <w:ind w:left="630" w:hanging="540"/>
        <w:jc w:val="both"/>
      </w:pPr>
      <w:r>
        <w:t xml:space="preserve">Proficient in </w:t>
      </w:r>
      <w:r w:rsidR="004D12EC" w:rsidRPr="00C31B9C">
        <w:rPr>
          <w:b/>
        </w:rPr>
        <w:t>C#</w:t>
      </w:r>
      <w:r w:rsidRPr="00C31B9C">
        <w:rPr>
          <w:b/>
        </w:rPr>
        <w:t xml:space="preserve">, </w:t>
      </w:r>
      <w:r w:rsidR="00184B03" w:rsidRPr="00C31B9C">
        <w:rPr>
          <w:b/>
        </w:rPr>
        <w:t>Asp</w:t>
      </w:r>
      <w:r w:rsidR="00D44087" w:rsidRPr="00C31B9C">
        <w:rPr>
          <w:b/>
        </w:rPr>
        <w:t>.</w:t>
      </w:r>
      <w:r w:rsidR="00582809" w:rsidRPr="00C31B9C">
        <w:rPr>
          <w:b/>
        </w:rPr>
        <w:t>n</w:t>
      </w:r>
      <w:r w:rsidR="00D44087" w:rsidRPr="00C31B9C">
        <w:rPr>
          <w:b/>
        </w:rPr>
        <w:t>et</w:t>
      </w:r>
      <w:r w:rsidRPr="00C31B9C">
        <w:rPr>
          <w:b/>
        </w:rPr>
        <w:t>,</w:t>
      </w:r>
      <w:r w:rsidR="00864C2D">
        <w:rPr>
          <w:b/>
        </w:rPr>
        <w:t xml:space="preserve"> </w:t>
      </w:r>
      <w:proofErr w:type="spellStart"/>
      <w:r w:rsidR="00864C2D">
        <w:rPr>
          <w:b/>
        </w:rPr>
        <w:t>WebServices</w:t>
      </w:r>
      <w:proofErr w:type="spellEnd"/>
      <w:r w:rsidR="00864C2D">
        <w:rPr>
          <w:b/>
        </w:rPr>
        <w:t>,</w:t>
      </w:r>
      <w:r w:rsidR="00D44087" w:rsidRPr="00C31B9C">
        <w:rPr>
          <w:b/>
        </w:rPr>
        <w:t xml:space="preserve"> </w:t>
      </w:r>
      <w:proofErr w:type="spellStart"/>
      <w:r w:rsidR="004D12EC" w:rsidRPr="00C31B9C">
        <w:rPr>
          <w:b/>
        </w:rPr>
        <w:t>Sql</w:t>
      </w:r>
      <w:proofErr w:type="spellEnd"/>
      <w:r w:rsidR="00D44087" w:rsidRPr="00C31B9C">
        <w:rPr>
          <w:b/>
        </w:rPr>
        <w:t xml:space="preserve"> </w:t>
      </w:r>
      <w:r w:rsidR="004D12EC" w:rsidRPr="00C31B9C">
        <w:rPr>
          <w:b/>
        </w:rPr>
        <w:t>Server</w:t>
      </w:r>
      <w:r w:rsidR="005003D0" w:rsidRPr="00C31B9C">
        <w:rPr>
          <w:b/>
        </w:rPr>
        <w:t>,</w:t>
      </w:r>
      <w:r w:rsidR="00FE3163">
        <w:rPr>
          <w:b/>
        </w:rPr>
        <w:t xml:space="preserve"> </w:t>
      </w:r>
      <w:r w:rsidR="004D12EC" w:rsidRPr="00C31B9C">
        <w:rPr>
          <w:b/>
        </w:rPr>
        <w:t xml:space="preserve">JavaScript, </w:t>
      </w:r>
      <w:proofErr w:type="spellStart"/>
      <w:r w:rsidR="004D12EC" w:rsidRPr="00C31B9C">
        <w:rPr>
          <w:b/>
        </w:rPr>
        <w:t>JQuery</w:t>
      </w:r>
      <w:proofErr w:type="spellEnd"/>
      <w:r>
        <w:rPr>
          <w:b/>
        </w:rPr>
        <w:t>.</w:t>
      </w:r>
    </w:p>
    <w:p w:rsidR="009E5F78" w:rsidRDefault="00B85184" w:rsidP="009E5F78">
      <w:pPr>
        <w:numPr>
          <w:ilvl w:val="0"/>
          <w:numId w:val="12"/>
        </w:numPr>
        <w:spacing w:after="20"/>
        <w:ind w:left="630" w:hanging="540"/>
        <w:jc w:val="both"/>
      </w:pPr>
      <w:r>
        <w:t xml:space="preserve">Agriculture App is E-Commerce Web Portal. </w:t>
      </w:r>
      <w:r w:rsidR="009E5F78">
        <w:t xml:space="preserve">It provides platform for both buyer </w:t>
      </w:r>
      <w:r w:rsidR="009E5F78" w:rsidRPr="00C72280">
        <w:t>and distributor</w:t>
      </w:r>
      <w:r w:rsidR="009E5F78">
        <w:t>.</w:t>
      </w:r>
      <w:r w:rsidR="009E5F78" w:rsidRPr="009E5F78">
        <w:t xml:space="preserve"> </w:t>
      </w:r>
      <w:r w:rsidR="009E5F78" w:rsidRPr="00C72280">
        <w:t>They Can register and create own profile. Any distr</w:t>
      </w:r>
      <w:r w:rsidR="009E5F78">
        <w:t xml:space="preserve">ibutor can uploads own product </w:t>
      </w:r>
      <w:r w:rsidR="009E5F78" w:rsidRPr="00C72280">
        <w:t>and farmer can buy the product as per requirement.</w:t>
      </w:r>
    </w:p>
    <w:p w:rsidR="004135F5" w:rsidRDefault="004135F5" w:rsidP="009E5F78">
      <w:pPr>
        <w:numPr>
          <w:ilvl w:val="0"/>
          <w:numId w:val="12"/>
        </w:numPr>
        <w:spacing w:after="20"/>
        <w:ind w:left="630" w:hanging="540"/>
        <w:jc w:val="both"/>
      </w:pPr>
      <w:r w:rsidRPr="004135F5">
        <w:t xml:space="preserve">Well-versed with the concepts of Rocksap.com is online shopping website. Mainly </w:t>
      </w:r>
      <w:proofErr w:type="spellStart"/>
      <w:r w:rsidRPr="004135F5">
        <w:t>Rocksap</w:t>
      </w:r>
      <w:proofErr w:type="spellEnd"/>
      <w:r w:rsidRPr="004135F5">
        <w:t xml:space="preserve"> have five divisions Gadgets, Health &amp; Wellness, Entertainment, E-Books</w:t>
      </w:r>
      <w:r>
        <w:t>.</w:t>
      </w:r>
    </w:p>
    <w:p w:rsidR="009043A0" w:rsidRDefault="0074101F">
      <w:pPr>
        <w:numPr>
          <w:ilvl w:val="0"/>
          <w:numId w:val="12"/>
        </w:numPr>
        <w:spacing w:after="20"/>
        <w:ind w:left="630" w:hanging="540"/>
        <w:jc w:val="both"/>
      </w:pPr>
      <w:proofErr w:type="spellStart"/>
      <w:r>
        <w:t>Rocksap</w:t>
      </w:r>
      <w:proofErr w:type="spellEnd"/>
      <w:r>
        <w:t xml:space="preserve"> is</w:t>
      </w:r>
      <w:r w:rsidR="00932E4B">
        <w:t xml:space="preserve"> </w:t>
      </w:r>
      <w:r w:rsidR="005D6DAC">
        <w:rPr>
          <w:color w:val="000000"/>
          <w:szCs w:val="24"/>
        </w:rPr>
        <w:t>live on portal</w:t>
      </w:r>
      <w:r w:rsidRPr="005F64A0">
        <w:rPr>
          <w:color w:val="000000"/>
          <w:szCs w:val="24"/>
        </w:rPr>
        <w:t>. My contribution in this project is as a group member of application programming and database designer</w:t>
      </w:r>
      <w:r>
        <w:rPr>
          <w:color w:val="000000"/>
          <w:szCs w:val="24"/>
        </w:rPr>
        <w:t>.</w:t>
      </w:r>
    </w:p>
    <w:p w:rsidR="009043A0" w:rsidRDefault="009043A0">
      <w:pPr>
        <w:numPr>
          <w:ilvl w:val="0"/>
          <w:numId w:val="12"/>
        </w:numPr>
        <w:spacing w:after="20"/>
        <w:ind w:left="630" w:hanging="540"/>
        <w:jc w:val="both"/>
      </w:pPr>
      <w:r>
        <w:t xml:space="preserve">Possess excellent knowledge of </w:t>
      </w:r>
      <w:r w:rsidR="00800154">
        <w:rPr>
          <w:b/>
        </w:rPr>
        <w:t>Asp.net</w:t>
      </w:r>
      <w:r w:rsidR="00932E4B">
        <w:rPr>
          <w:b/>
        </w:rPr>
        <w:t xml:space="preserve"> </w:t>
      </w:r>
      <w:r>
        <w:t>and</w:t>
      </w:r>
      <w:r w:rsidR="00932E4B">
        <w:t xml:space="preserve"> </w:t>
      </w:r>
      <w:proofErr w:type="spellStart"/>
      <w:r w:rsidR="003A0323">
        <w:rPr>
          <w:b/>
        </w:rPr>
        <w:t>Sqlserver</w:t>
      </w:r>
      <w:proofErr w:type="spellEnd"/>
      <w:r>
        <w:rPr>
          <w:b/>
        </w:rPr>
        <w:t>.</w:t>
      </w:r>
    </w:p>
    <w:p w:rsidR="009043A0" w:rsidRDefault="009043A0">
      <w:pPr>
        <w:numPr>
          <w:ilvl w:val="0"/>
          <w:numId w:val="12"/>
        </w:numPr>
        <w:spacing w:after="20"/>
        <w:ind w:left="630" w:hanging="540"/>
        <w:jc w:val="both"/>
      </w:pPr>
      <w:r>
        <w:t>Excellent organizational and time management skills.</w:t>
      </w:r>
    </w:p>
    <w:p w:rsidR="009043A0" w:rsidRDefault="009043A0">
      <w:pPr>
        <w:numPr>
          <w:ilvl w:val="0"/>
          <w:numId w:val="12"/>
        </w:numPr>
        <w:spacing w:after="20"/>
        <w:ind w:left="630" w:hanging="540"/>
        <w:jc w:val="both"/>
        <w:rPr>
          <w:sz w:val="22"/>
        </w:rPr>
      </w:pPr>
      <w:r>
        <w:t>Good Communication, collaboration &amp; team building skills with ability of grasping new Technical Concepts quickly and utilize the same in a productive manner.</w:t>
      </w:r>
    </w:p>
    <w:p w:rsidR="009043A0" w:rsidRDefault="009043A0">
      <w:pPr>
        <w:pStyle w:val="Header"/>
        <w:tabs>
          <w:tab w:val="clear" w:pos="4320"/>
          <w:tab w:val="clear" w:pos="8640"/>
        </w:tabs>
        <w:ind w:left="90"/>
        <w:rPr>
          <w:b/>
          <w:sz w:val="24"/>
        </w:rPr>
      </w:pPr>
    </w:p>
    <w:p w:rsidR="009043A0" w:rsidRDefault="009043A0">
      <w:pPr>
        <w:pBdr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between w:val="single" w:sz="8" w:space="0" w:color="auto"/>
        </w:pBdr>
        <w:ind w:left="9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EXPERIANCE SUMMARY</w:t>
      </w:r>
    </w:p>
    <w:p w:rsidR="009043A0" w:rsidRDefault="009043A0">
      <w:pPr>
        <w:ind w:left="90"/>
        <w:rPr>
          <w:sz w:val="16"/>
        </w:rPr>
      </w:pPr>
    </w:p>
    <w:p w:rsidR="009043A0" w:rsidRDefault="009043A0">
      <w:pPr>
        <w:pStyle w:val="NoSpacing"/>
        <w:ind w:left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Total Experience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 w:rsidR="00D7634B">
        <w:rPr>
          <w:rFonts w:ascii="Times New Roman" w:hAnsi="Times New Roman" w:cs="Times New Roman"/>
          <w:sz w:val="24"/>
        </w:rPr>
        <w:t xml:space="preserve"> </w:t>
      </w:r>
      <w:r w:rsidR="000905E2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+ Yrs.</w:t>
      </w:r>
    </w:p>
    <w:p w:rsidR="009043A0" w:rsidRDefault="009043A0">
      <w:pPr>
        <w:pStyle w:val="NoSpacing"/>
        <w:ind w:left="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Last Employer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 w:rsidR="00D7634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Rockstand</w:t>
      </w:r>
      <w:proofErr w:type="spellEnd"/>
      <w:r>
        <w:rPr>
          <w:rFonts w:ascii="Times New Roman" w:hAnsi="Times New Roman" w:cs="Times New Roman"/>
          <w:sz w:val="24"/>
        </w:rPr>
        <w:t xml:space="preserve"> Digital Pvt. Ltd.</w:t>
      </w:r>
    </w:p>
    <w:p w:rsidR="000905E2" w:rsidRDefault="009043A0" w:rsidP="000905E2">
      <w:pPr>
        <w:pStyle w:val="NoSpacing"/>
        <w:ind w:left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Designation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0905E2">
        <w:rPr>
          <w:rFonts w:ascii="Times New Roman" w:hAnsi="Times New Roman" w:cs="Times New Roman"/>
          <w:sz w:val="24"/>
        </w:rPr>
        <w:t>Software Developer.</w:t>
      </w:r>
    </w:p>
    <w:p w:rsidR="009043A0" w:rsidRDefault="009043A0">
      <w:pPr>
        <w:pStyle w:val="NoSpacing"/>
        <w:ind w:left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Job </w:t>
      </w:r>
      <w:r w:rsidR="000905E2">
        <w:rPr>
          <w:rFonts w:ascii="Times New Roman" w:hAnsi="Times New Roman" w:cs="Times New Roman"/>
          <w:b/>
          <w:sz w:val="24"/>
        </w:rPr>
        <w:t>Role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246F42">
        <w:rPr>
          <w:rFonts w:ascii="Times New Roman" w:hAnsi="Times New Roman" w:cs="Times New Roman"/>
          <w:sz w:val="24"/>
        </w:rPr>
        <w:t>E</w:t>
      </w:r>
      <w:r w:rsidR="00051EFF">
        <w:rPr>
          <w:rFonts w:ascii="Times New Roman" w:hAnsi="Times New Roman" w:cs="Times New Roman"/>
          <w:sz w:val="24"/>
        </w:rPr>
        <w:t>-</w:t>
      </w:r>
      <w:r w:rsidR="00246F42">
        <w:rPr>
          <w:rFonts w:ascii="Times New Roman" w:hAnsi="Times New Roman" w:cs="Times New Roman"/>
          <w:sz w:val="24"/>
        </w:rPr>
        <w:t>commerce App</w:t>
      </w:r>
      <w:r w:rsidR="006B45BF">
        <w:rPr>
          <w:rFonts w:ascii="Times New Roman" w:hAnsi="Times New Roman" w:cs="Times New Roman"/>
          <w:sz w:val="24"/>
        </w:rPr>
        <w:t xml:space="preserve">, </w:t>
      </w:r>
      <w:r w:rsidR="006152BC">
        <w:rPr>
          <w:rFonts w:ascii="Times New Roman" w:hAnsi="Times New Roman" w:cs="Times New Roman"/>
          <w:sz w:val="24"/>
        </w:rPr>
        <w:t>Database</w:t>
      </w:r>
      <w:r w:rsidR="006B45BF">
        <w:rPr>
          <w:rFonts w:ascii="Times New Roman" w:hAnsi="Times New Roman" w:cs="Times New Roman"/>
          <w:sz w:val="24"/>
        </w:rPr>
        <w:t xml:space="preserve"> Design</w:t>
      </w:r>
      <w:r w:rsidR="00051EFF">
        <w:rPr>
          <w:rFonts w:ascii="Times New Roman" w:hAnsi="Times New Roman" w:cs="Times New Roman"/>
          <w:sz w:val="24"/>
        </w:rPr>
        <w:t>, Idea Billing</w:t>
      </w:r>
      <w:r w:rsidR="006B45BF">
        <w:rPr>
          <w:rFonts w:ascii="Times New Roman" w:hAnsi="Times New Roman" w:cs="Times New Roman"/>
          <w:sz w:val="24"/>
        </w:rPr>
        <w:t>.</w:t>
      </w:r>
    </w:p>
    <w:p w:rsidR="009043A0" w:rsidRDefault="009043A0">
      <w:pPr>
        <w:pStyle w:val="NoSpacing"/>
        <w:ind w:left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From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March 2014 to </w:t>
      </w:r>
      <w:r w:rsidR="00007503">
        <w:rPr>
          <w:rFonts w:ascii="Times New Roman" w:hAnsi="Times New Roman" w:cs="Times New Roman"/>
          <w:sz w:val="24"/>
        </w:rPr>
        <w:t>July 2016</w:t>
      </w:r>
    </w:p>
    <w:p w:rsidR="00EB64E2" w:rsidRDefault="00EB64E2">
      <w:pPr>
        <w:pStyle w:val="NoSpacing"/>
        <w:ind w:left="90"/>
        <w:rPr>
          <w:rFonts w:ascii="Times New Roman" w:hAnsi="Times New Roman" w:cs="Times New Roman"/>
          <w:sz w:val="24"/>
        </w:rPr>
      </w:pPr>
    </w:p>
    <w:p w:rsidR="00246F42" w:rsidRDefault="00246F42">
      <w:pPr>
        <w:pStyle w:val="NoSpacing"/>
        <w:ind w:left="90"/>
        <w:rPr>
          <w:rFonts w:ascii="Times New Roman" w:hAnsi="Times New Roman" w:cs="Times New Roman"/>
          <w:sz w:val="24"/>
        </w:rPr>
      </w:pPr>
    </w:p>
    <w:p w:rsidR="00246F42" w:rsidRDefault="00246F42" w:rsidP="00246F4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</w:t>
      </w:r>
      <w:r w:rsidR="006342CC">
        <w:rPr>
          <w:rFonts w:ascii="Times New Roman" w:hAnsi="Times New Roman" w:cs="Times New Roman"/>
          <w:sz w:val="24"/>
        </w:rPr>
        <w:t xml:space="preserve">                       </w:t>
      </w:r>
      <w:r>
        <w:rPr>
          <w:rFonts w:ascii="Times New Roman" w:hAnsi="Times New Roman" w:cs="Times New Roman"/>
          <w:sz w:val="24"/>
        </w:rPr>
        <w:t xml:space="preserve"> : </w:t>
      </w:r>
      <w:r w:rsidR="00C72280" w:rsidRPr="00202B59">
        <w:rPr>
          <w:b/>
        </w:rPr>
        <w:t xml:space="preserve">E-Commerce </w:t>
      </w:r>
      <w:r w:rsidRPr="00202B59">
        <w:rPr>
          <w:rFonts w:ascii="Times New Roman" w:hAnsi="Times New Roman" w:cs="Times New Roman"/>
          <w:b/>
          <w:sz w:val="24"/>
        </w:rPr>
        <w:t xml:space="preserve">Agriculture </w:t>
      </w:r>
      <w:r w:rsidR="00C72280" w:rsidRPr="00202B59">
        <w:rPr>
          <w:rFonts w:ascii="Times New Roman" w:hAnsi="Times New Roman" w:cs="Times New Roman"/>
          <w:b/>
          <w:sz w:val="24"/>
        </w:rPr>
        <w:t>Portal</w:t>
      </w:r>
      <w:r w:rsidR="00FD0958">
        <w:rPr>
          <w:rFonts w:ascii="Times New Roman" w:hAnsi="Times New Roman" w:cs="Times New Roman"/>
          <w:sz w:val="24"/>
        </w:rPr>
        <w:t>(</w:t>
      </w:r>
      <w:r w:rsidR="00C72280" w:rsidRPr="00C72280">
        <w:rPr>
          <w:rFonts w:ascii="Times New Roman" w:hAnsi="Times New Roman" w:cs="Times New Roman"/>
          <w:b/>
          <w:sz w:val="24"/>
        </w:rPr>
        <w:t>http://www.b</w:t>
      </w:r>
      <w:bookmarkStart w:id="0" w:name="_GoBack"/>
      <w:bookmarkEnd w:id="0"/>
      <w:r w:rsidR="00C72280" w:rsidRPr="00C72280">
        <w:rPr>
          <w:rFonts w:ascii="Times New Roman" w:hAnsi="Times New Roman" w:cs="Times New Roman"/>
          <w:b/>
          <w:sz w:val="24"/>
        </w:rPr>
        <w:t>ehtarzindagi.in/</w:t>
      </w:r>
      <w:r w:rsidR="00FD0958">
        <w:rPr>
          <w:rFonts w:ascii="Times New Roman" w:hAnsi="Times New Roman" w:cs="Times New Roman"/>
          <w:sz w:val="24"/>
        </w:rPr>
        <w:t>)</w:t>
      </w:r>
    </w:p>
    <w:p w:rsidR="002C10EA" w:rsidRDefault="006342CC" w:rsidP="00246F4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Technology</w:t>
      </w:r>
      <w:r w:rsidR="00246F42">
        <w:rPr>
          <w:rFonts w:ascii="Times New Roman" w:hAnsi="Times New Roman" w:cs="Times New Roman"/>
          <w:sz w:val="24"/>
        </w:rPr>
        <w:t xml:space="preserve"> used</w:t>
      </w:r>
      <w:r>
        <w:rPr>
          <w:rFonts w:ascii="Times New Roman" w:hAnsi="Times New Roman" w:cs="Times New Roman"/>
          <w:sz w:val="24"/>
        </w:rPr>
        <w:t xml:space="preserve">        </w:t>
      </w:r>
      <w:r w:rsidR="00C72280">
        <w:rPr>
          <w:rFonts w:ascii="Times New Roman" w:hAnsi="Times New Roman" w:cs="Times New Roman"/>
          <w:sz w:val="24"/>
        </w:rPr>
        <w:t>: A</w:t>
      </w:r>
      <w:r w:rsidR="00246F42">
        <w:rPr>
          <w:rFonts w:ascii="Times New Roman" w:hAnsi="Times New Roman" w:cs="Times New Roman"/>
          <w:sz w:val="24"/>
        </w:rPr>
        <w:t>sp.net,</w:t>
      </w:r>
      <w:r w:rsidR="00C72280">
        <w:rPr>
          <w:rFonts w:ascii="Times New Roman" w:hAnsi="Times New Roman" w:cs="Times New Roman"/>
          <w:sz w:val="24"/>
        </w:rPr>
        <w:t xml:space="preserve"> C#,</w:t>
      </w:r>
      <w:r w:rsidR="00864C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C2D">
        <w:rPr>
          <w:rFonts w:ascii="Times New Roman" w:hAnsi="Times New Roman" w:cs="Times New Roman"/>
          <w:sz w:val="24"/>
        </w:rPr>
        <w:t>WebServices</w:t>
      </w:r>
      <w:proofErr w:type="spellEnd"/>
      <w:r w:rsidR="00864C2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72280" w:rsidRPr="00C72280">
        <w:rPr>
          <w:rFonts w:ascii="Times New Roman" w:hAnsi="Times New Roman" w:cs="Times New Roman"/>
          <w:sz w:val="24"/>
        </w:rPr>
        <w:t>SqlServer</w:t>
      </w:r>
      <w:proofErr w:type="spellEnd"/>
      <w:r w:rsidR="00C72280" w:rsidRPr="00C72280">
        <w:rPr>
          <w:rFonts w:ascii="Times New Roman" w:hAnsi="Times New Roman" w:cs="Times New Roman"/>
          <w:sz w:val="24"/>
        </w:rPr>
        <w:t xml:space="preserve"> 2008</w:t>
      </w:r>
      <w:r w:rsidR="00246F4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JavaScript,</w:t>
      </w:r>
      <w:r w:rsidR="00C72280">
        <w:rPr>
          <w:rFonts w:ascii="Times New Roman" w:hAnsi="Times New Roman" w:cs="Times New Roman"/>
          <w:sz w:val="24"/>
        </w:rPr>
        <w:t xml:space="preserve"> J</w:t>
      </w:r>
      <w:r w:rsidR="00D7703E">
        <w:rPr>
          <w:rFonts w:ascii="Times New Roman" w:hAnsi="Times New Roman" w:cs="Times New Roman"/>
          <w:sz w:val="24"/>
        </w:rPr>
        <w:t>query</w:t>
      </w:r>
      <w:r w:rsidR="002C10EA">
        <w:rPr>
          <w:rFonts w:ascii="Times New Roman" w:hAnsi="Times New Roman" w:cs="Times New Roman"/>
          <w:sz w:val="24"/>
        </w:rPr>
        <w:t>.</w:t>
      </w:r>
    </w:p>
    <w:p w:rsidR="00246F42" w:rsidRDefault="002C10EA" w:rsidP="00246F4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2C10EA">
        <w:rPr>
          <w:rFonts w:ascii="Times New Roman" w:hAnsi="Times New Roman" w:cs="Times New Roman"/>
          <w:sz w:val="24"/>
        </w:rPr>
        <w:t>Under Process (July 2015 –Present)</w:t>
      </w:r>
    </w:p>
    <w:p w:rsidR="00C72280" w:rsidRDefault="00C72280" w:rsidP="00246F4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C72280">
        <w:rPr>
          <w:rFonts w:ascii="Times New Roman" w:hAnsi="Times New Roman" w:cs="Times New Roman"/>
          <w:sz w:val="24"/>
        </w:rPr>
        <w:t>Worked on front end &amp; back end both</w:t>
      </w:r>
    </w:p>
    <w:p w:rsidR="00C72280" w:rsidRDefault="00C72280" w:rsidP="00246F4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It </w:t>
      </w:r>
      <w:r w:rsidR="002C10EA">
        <w:rPr>
          <w:rFonts w:ascii="Times New Roman" w:hAnsi="Times New Roman" w:cs="Times New Roman"/>
          <w:sz w:val="24"/>
        </w:rPr>
        <w:t xml:space="preserve">is </w:t>
      </w:r>
      <w:r w:rsidR="002C10EA" w:rsidRPr="00C72280">
        <w:rPr>
          <w:rFonts w:ascii="Times New Roman" w:hAnsi="Times New Roman" w:cs="Times New Roman"/>
          <w:sz w:val="24"/>
        </w:rPr>
        <w:t>an</w:t>
      </w:r>
      <w:r w:rsidRPr="00C722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E-</w:t>
      </w:r>
      <w:r w:rsidRPr="00C72280">
        <w:rPr>
          <w:rFonts w:ascii="Times New Roman" w:hAnsi="Times New Roman" w:cs="Times New Roman"/>
          <w:sz w:val="24"/>
        </w:rPr>
        <w:t>commerce site which deals in a</w:t>
      </w:r>
      <w:r>
        <w:rPr>
          <w:rFonts w:ascii="Times New Roman" w:hAnsi="Times New Roman" w:cs="Times New Roman"/>
          <w:sz w:val="24"/>
        </w:rPr>
        <w:t>griculture product. It provides</w:t>
      </w:r>
      <w:r w:rsidR="002C10EA">
        <w:rPr>
          <w:rFonts w:ascii="Times New Roman" w:hAnsi="Times New Roman" w:cs="Times New Roman"/>
          <w:sz w:val="24"/>
        </w:rPr>
        <w:t xml:space="preserve"> platform for both buyer </w:t>
      </w:r>
      <w:r w:rsidRPr="00C72280">
        <w:rPr>
          <w:rFonts w:ascii="Times New Roman" w:hAnsi="Times New Roman" w:cs="Times New Roman"/>
          <w:sz w:val="24"/>
        </w:rPr>
        <w:t>and distributor. They Can register and create own profile. Any distr</w:t>
      </w:r>
      <w:r>
        <w:rPr>
          <w:rFonts w:ascii="Times New Roman" w:hAnsi="Times New Roman" w:cs="Times New Roman"/>
          <w:sz w:val="24"/>
        </w:rPr>
        <w:t xml:space="preserve">ibutor can uploads own product </w:t>
      </w:r>
      <w:r w:rsidRPr="00C72280">
        <w:rPr>
          <w:rFonts w:ascii="Times New Roman" w:hAnsi="Times New Roman" w:cs="Times New Roman"/>
          <w:sz w:val="24"/>
        </w:rPr>
        <w:t>and farmer can buy the product as per requirement. Farmer can filter the product (seeds,</w:t>
      </w:r>
      <w:r>
        <w:rPr>
          <w:rFonts w:ascii="Times New Roman" w:hAnsi="Times New Roman" w:cs="Times New Roman"/>
          <w:sz w:val="24"/>
        </w:rPr>
        <w:t xml:space="preserve"> </w:t>
      </w:r>
      <w:r w:rsidRPr="00C72280">
        <w:rPr>
          <w:rFonts w:ascii="Times New Roman" w:hAnsi="Times New Roman" w:cs="Times New Roman"/>
          <w:sz w:val="24"/>
        </w:rPr>
        <w:t>agrochemical,</w:t>
      </w:r>
      <w:r>
        <w:rPr>
          <w:rFonts w:ascii="Times New Roman" w:hAnsi="Times New Roman" w:cs="Times New Roman"/>
          <w:sz w:val="24"/>
        </w:rPr>
        <w:t xml:space="preserve"> </w:t>
      </w:r>
      <w:r w:rsidRPr="00C72280">
        <w:rPr>
          <w:rFonts w:ascii="Times New Roman" w:hAnsi="Times New Roman" w:cs="Times New Roman"/>
          <w:sz w:val="24"/>
        </w:rPr>
        <w:t>fertilizer ) as per filtering option like seed kind, cultivation style ,season, sowing time, suitable areas, geographical area, company name, nutrient type, water soluble</w:t>
      </w:r>
    </w:p>
    <w:p w:rsidR="00295095" w:rsidRDefault="00295095" w:rsidP="00295095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EB64E2" w:rsidRDefault="00EB64E2" w:rsidP="00EB64E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Project  </w:t>
      </w:r>
      <w:r w:rsidR="006342CC">
        <w:rPr>
          <w:rFonts w:ascii="Times New Roman" w:hAnsi="Times New Roman" w:cs="Times New Roman"/>
          <w:sz w:val="24"/>
        </w:rPr>
        <w:t xml:space="preserve">                      </w:t>
      </w:r>
      <w:r w:rsidR="000B0881" w:rsidRPr="00202B59">
        <w:rPr>
          <w:rFonts w:ascii="Times New Roman" w:hAnsi="Times New Roman" w:cs="Times New Roman"/>
          <w:b/>
          <w:sz w:val="24"/>
        </w:rPr>
        <w:t>:</w:t>
      </w:r>
      <w:r w:rsidRPr="00202B59">
        <w:rPr>
          <w:rFonts w:ascii="Times New Roman" w:hAnsi="Times New Roman" w:cs="Times New Roman"/>
          <w:b/>
          <w:sz w:val="24"/>
        </w:rPr>
        <w:t xml:space="preserve"> Idea Billing Broker</w:t>
      </w:r>
      <w:r w:rsidR="000B0881" w:rsidRPr="00202B59">
        <w:rPr>
          <w:rFonts w:ascii="Times New Roman" w:hAnsi="Times New Roman" w:cs="Times New Roman"/>
          <w:b/>
          <w:sz w:val="24"/>
        </w:rPr>
        <w:t>(</w:t>
      </w:r>
      <w:proofErr w:type="spellStart"/>
      <w:r w:rsidR="00E51EFC" w:rsidRPr="00202B59">
        <w:rPr>
          <w:rFonts w:ascii="Times New Roman" w:hAnsi="Times New Roman" w:cs="Times New Roman"/>
          <w:b/>
          <w:sz w:val="24"/>
        </w:rPr>
        <w:t>E</w:t>
      </w:r>
      <w:r w:rsidR="000B0881" w:rsidRPr="00202B59">
        <w:rPr>
          <w:rFonts w:ascii="Times New Roman" w:hAnsi="Times New Roman" w:cs="Times New Roman"/>
          <w:b/>
          <w:sz w:val="24"/>
        </w:rPr>
        <w:t>ventbilling&amp;subscription</w:t>
      </w:r>
      <w:proofErr w:type="spellEnd"/>
      <w:r w:rsidR="000B0881" w:rsidRPr="00202B59">
        <w:rPr>
          <w:rFonts w:ascii="Times New Roman" w:hAnsi="Times New Roman" w:cs="Times New Roman"/>
          <w:b/>
          <w:sz w:val="24"/>
        </w:rPr>
        <w:t>)</w:t>
      </w:r>
    </w:p>
    <w:p w:rsidR="000B0881" w:rsidRDefault="00DB53E9" w:rsidP="00EB64E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Technology used</w:t>
      </w:r>
      <w:r w:rsidR="006342CC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: Asp.Net</w:t>
      </w:r>
      <w:r w:rsidR="000B088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2C10EA">
        <w:rPr>
          <w:rFonts w:ascii="Times New Roman" w:hAnsi="Times New Roman" w:cs="Times New Roman"/>
          <w:sz w:val="24"/>
        </w:rPr>
        <w:t>Microsoft</w:t>
      </w:r>
      <w:r w:rsidR="002C10EA" w:rsidRPr="00C72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10EA" w:rsidRPr="00C72280">
        <w:rPr>
          <w:rFonts w:ascii="Times New Roman" w:hAnsi="Times New Roman" w:cs="Times New Roman"/>
          <w:sz w:val="24"/>
        </w:rPr>
        <w:t>Sql</w:t>
      </w:r>
      <w:proofErr w:type="spellEnd"/>
      <w:r w:rsidR="002C10EA" w:rsidRPr="00C72280">
        <w:rPr>
          <w:rFonts w:ascii="Times New Roman" w:hAnsi="Times New Roman" w:cs="Times New Roman"/>
          <w:sz w:val="24"/>
        </w:rPr>
        <w:t xml:space="preserve"> Server 2008</w:t>
      </w:r>
      <w:r w:rsidR="000B0881">
        <w:rPr>
          <w:rFonts w:ascii="Times New Roman" w:hAnsi="Times New Roman" w:cs="Times New Roman"/>
          <w:sz w:val="24"/>
        </w:rPr>
        <w:t>.</w:t>
      </w:r>
    </w:p>
    <w:p w:rsidR="000B0881" w:rsidRDefault="000B0881" w:rsidP="000B0881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:rsidR="000B0881" w:rsidRPr="000B0881" w:rsidRDefault="00C35BAF" w:rsidP="000B0881">
      <w:pPr>
        <w:numPr>
          <w:ilvl w:val="0"/>
          <w:numId w:val="22"/>
        </w:numPr>
        <w:autoSpaceDE w:val="0"/>
        <w:autoSpaceDN w:val="0"/>
        <w:adjustRightInd w:val="0"/>
        <w:rPr>
          <w:rFonts w:eastAsia="Calibri"/>
        </w:rPr>
      </w:pPr>
      <w:r>
        <w:t xml:space="preserve">Idea </w:t>
      </w:r>
      <w:r w:rsidR="000B0881" w:rsidRPr="000B0881">
        <w:rPr>
          <w:rFonts w:eastAsia="Calibri"/>
        </w:rPr>
        <w:t>Billing Broker2 (</w:t>
      </w:r>
      <w:r>
        <w:rPr>
          <w:rFonts w:eastAsia="Calibri"/>
        </w:rPr>
        <w:t>I</w:t>
      </w:r>
      <w:r w:rsidR="000B0881" w:rsidRPr="000B0881">
        <w:rPr>
          <w:rFonts w:eastAsia="Calibri"/>
        </w:rPr>
        <w:t>BB2) is a solution and technology for subscription charging.</w:t>
      </w:r>
    </w:p>
    <w:p w:rsidR="000B0881" w:rsidRDefault="000B0881" w:rsidP="000B0881">
      <w:pPr>
        <w:autoSpaceDE w:val="0"/>
        <w:autoSpaceDN w:val="0"/>
        <w:adjustRightInd w:val="0"/>
        <w:ind w:left="630"/>
        <w:rPr>
          <w:rFonts w:eastAsia="Calibri"/>
        </w:rPr>
      </w:pPr>
      <w:r w:rsidRPr="000B0881">
        <w:rPr>
          <w:rFonts w:eastAsia="Calibri"/>
        </w:rPr>
        <w:lastRenderedPageBreak/>
        <w:t>RBB2 acts as a transparent, white-label Content Acquirer and Transaction Router between             Operators and Content Providers (CP).</w:t>
      </w:r>
    </w:p>
    <w:p w:rsidR="00C35BAF" w:rsidRPr="000B0881" w:rsidRDefault="00C35BAF" w:rsidP="000B0881">
      <w:pPr>
        <w:autoSpaceDE w:val="0"/>
        <w:autoSpaceDN w:val="0"/>
        <w:adjustRightInd w:val="0"/>
        <w:ind w:left="630"/>
        <w:rPr>
          <w:rFonts w:eastAsia="Calibri"/>
        </w:rPr>
      </w:pPr>
    </w:p>
    <w:p w:rsidR="001C69CC" w:rsidRPr="001C69CC" w:rsidRDefault="00707C34" w:rsidP="001C69CC">
      <w:pPr>
        <w:numPr>
          <w:ilvl w:val="0"/>
          <w:numId w:val="23"/>
        </w:numPr>
        <w:rPr>
          <w:b/>
          <w:color w:val="000000"/>
          <w:sz w:val="22"/>
          <w:szCs w:val="22"/>
        </w:rPr>
      </w:pPr>
      <w:r w:rsidRPr="001C69CC">
        <w:rPr>
          <w:b/>
          <w:color w:val="000000"/>
          <w:sz w:val="22"/>
          <w:szCs w:val="22"/>
        </w:rPr>
        <w:t>Integration</w:t>
      </w:r>
      <w:r w:rsidR="001C69CC" w:rsidRPr="001C69CC">
        <w:rPr>
          <w:b/>
          <w:color w:val="000000"/>
          <w:sz w:val="22"/>
          <w:szCs w:val="22"/>
        </w:rPr>
        <w:t xml:space="preserve"> with third party </w:t>
      </w:r>
      <w:proofErr w:type="spellStart"/>
      <w:r w:rsidR="001C69CC" w:rsidRPr="001C69CC">
        <w:rPr>
          <w:b/>
          <w:color w:val="000000"/>
          <w:sz w:val="22"/>
          <w:szCs w:val="22"/>
        </w:rPr>
        <w:t>tyroo</w:t>
      </w:r>
      <w:proofErr w:type="spellEnd"/>
      <w:r w:rsidR="001C69CC" w:rsidRPr="001C69CC">
        <w:rPr>
          <w:b/>
          <w:color w:val="000000"/>
          <w:sz w:val="22"/>
          <w:szCs w:val="22"/>
        </w:rPr>
        <w:t>(</w:t>
      </w:r>
      <w:r w:rsidR="00C35BAF">
        <w:rPr>
          <w:b/>
          <w:color w:val="000000"/>
          <w:sz w:val="22"/>
          <w:szCs w:val="22"/>
        </w:rPr>
        <w:t>Idea</w:t>
      </w:r>
      <w:r w:rsidR="0029091F" w:rsidRPr="001C69CC">
        <w:rPr>
          <w:b/>
          <w:color w:val="000000"/>
          <w:sz w:val="22"/>
          <w:szCs w:val="22"/>
        </w:rPr>
        <w:t>, Vodafone</w:t>
      </w:r>
      <w:r w:rsidR="001C69CC" w:rsidRPr="001C69CC">
        <w:rPr>
          <w:b/>
          <w:color w:val="000000"/>
          <w:sz w:val="22"/>
          <w:szCs w:val="22"/>
        </w:rPr>
        <w:t>,</w:t>
      </w:r>
      <w:r w:rsidR="0029091F">
        <w:rPr>
          <w:b/>
          <w:color w:val="000000"/>
          <w:sz w:val="22"/>
          <w:szCs w:val="22"/>
        </w:rPr>
        <w:t xml:space="preserve"> </w:t>
      </w:r>
      <w:proofErr w:type="spellStart"/>
      <w:r w:rsidR="001C69CC" w:rsidRPr="001C69CC">
        <w:rPr>
          <w:b/>
          <w:color w:val="000000"/>
          <w:sz w:val="22"/>
          <w:szCs w:val="22"/>
        </w:rPr>
        <w:t>Airtel</w:t>
      </w:r>
      <w:proofErr w:type="spellEnd"/>
      <w:r w:rsidR="0029091F">
        <w:rPr>
          <w:b/>
          <w:color w:val="000000"/>
          <w:sz w:val="22"/>
          <w:szCs w:val="22"/>
        </w:rPr>
        <w:t xml:space="preserve"> </w:t>
      </w:r>
      <w:r w:rsidR="001C69CC" w:rsidRPr="001C69CC">
        <w:rPr>
          <w:b/>
          <w:color w:val="000000"/>
          <w:sz w:val="22"/>
          <w:szCs w:val="22"/>
        </w:rPr>
        <w:t>)</w:t>
      </w:r>
    </w:p>
    <w:p w:rsidR="001C69CC" w:rsidRPr="001C69CC" w:rsidRDefault="001C69CC" w:rsidP="001C69CC">
      <w:pPr>
        <w:numPr>
          <w:ilvl w:val="0"/>
          <w:numId w:val="23"/>
        </w:numPr>
        <w:rPr>
          <w:b/>
          <w:color w:val="000000"/>
          <w:sz w:val="22"/>
          <w:szCs w:val="22"/>
        </w:rPr>
      </w:pPr>
      <w:r w:rsidRPr="001C69CC">
        <w:rPr>
          <w:b/>
          <w:color w:val="000000"/>
          <w:sz w:val="22"/>
          <w:szCs w:val="22"/>
        </w:rPr>
        <w:t xml:space="preserve">Create a </w:t>
      </w:r>
      <w:proofErr w:type="spellStart"/>
      <w:r w:rsidRPr="001C69CC">
        <w:rPr>
          <w:b/>
          <w:color w:val="000000"/>
          <w:sz w:val="22"/>
          <w:szCs w:val="22"/>
        </w:rPr>
        <w:t>wap</w:t>
      </w:r>
      <w:proofErr w:type="spellEnd"/>
      <w:r w:rsidRPr="001C69CC">
        <w:rPr>
          <w:b/>
          <w:color w:val="000000"/>
          <w:sz w:val="22"/>
          <w:szCs w:val="22"/>
        </w:rPr>
        <w:t xml:space="preserve"> website in which we have </w:t>
      </w:r>
      <w:proofErr w:type="spellStart"/>
      <w:r w:rsidRPr="001C69CC">
        <w:rPr>
          <w:b/>
          <w:color w:val="000000"/>
          <w:sz w:val="22"/>
          <w:szCs w:val="22"/>
        </w:rPr>
        <w:t>show</w:t>
      </w:r>
      <w:proofErr w:type="spellEnd"/>
      <w:r w:rsidRPr="001C69CC">
        <w:rPr>
          <w:b/>
          <w:color w:val="000000"/>
          <w:sz w:val="22"/>
          <w:szCs w:val="22"/>
        </w:rPr>
        <w:t xml:space="preserve"> wallpaper, animation,</w:t>
      </w:r>
      <w:r w:rsidR="00035ABB">
        <w:rPr>
          <w:b/>
          <w:color w:val="000000"/>
          <w:sz w:val="22"/>
          <w:szCs w:val="22"/>
        </w:rPr>
        <w:t xml:space="preserve"> </w:t>
      </w:r>
      <w:r w:rsidRPr="001C69CC">
        <w:rPr>
          <w:b/>
          <w:color w:val="000000"/>
          <w:sz w:val="22"/>
          <w:szCs w:val="22"/>
        </w:rPr>
        <w:t>video,</w:t>
      </w:r>
      <w:r w:rsidR="00035ABB">
        <w:rPr>
          <w:b/>
          <w:color w:val="000000"/>
          <w:sz w:val="22"/>
          <w:szCs w:val="22"/>
        </w:rPr>
        <w:t xml:space="preserve"> </w:t>
      </w:r>
      <w:r w:rsidRPr="001C69CC">
        <w:rPr>
          <w:b/>
          <w:color w:val="000000"/>
          <w:sz w:val="22"/>
          <w:szCs w:val="22"/>
        </w:rPr>
        <w:t>games etc.</w:t>
      </w:r>
    </w:p>
    <w:p w:rsidR="001C69CC" w:rsidRPr="001C69CC" w:rsidRDefault="001C69CC" w:rsidP="001C69CC">
      <w:pPr>
        <w:numPr>
          <w:ilvl w:val="0"/>
          <w:numId w:val="23"/>
        </w:numPr>
        <w:rPr>
          <w:b/>
          <w:color w:val="000000"/>
          <w:sz w:val="22"/>
          <w:szCs w:val="22"/>
        </w:rPr>
      </w:pPr>
      <w:proofErr w:type="gramStart"/>
      <w:r w:rsidRPr="001C69CC">
        <w:rPr>
          <w:b/>
          <w:color w:val="000000"/>
          <w:sz w:val="22"/>
          <w:szCs w:val="22"/>
        </w:rPr>
        <w:t>User  can</w:t>
      </w:r>
      <w:proofErr w:type="gramEnd"/>
      <w:r w:rsidRPr="001C69CC">
        <w:rPr>
          <w:b/>
          <w:color w:val="000000"/>
          <w:sz w:val="22"/>
          <w:szCs w:val="22"/>
        </w:rPr>
        <w:t xml:space="preserve"> visit our website and download all content.</w:t>
      </w:r>
    </w:p>
    <w:p w:rsidR="001C69CC" w:rsidRPr="001C69CC" w:rsidRDefault="001C69CC" w:rsidP="001C69CC">
      <w:pPr>
        <w:numPr>
          <w:ilvl w:val="0"/>
          <w:numId w:val="23"/>
        </w:numPr>
        <w:rPr>
          <w:b/>
          <w:color w:val="000000"/>
          <w:sz w:val="22"/>
          <w:szCs w:val="22"/>
        </w:rPr>
      </w:pPr>
      <w:r w:rsidRPr="001C69CC">
        <w:rPr>
          <w:b/>
          <w:color w:val="000000"/>
          <w:sz w:val="22"/>
          <w:szCs w:val="22"/>
        </w:rPr>
        <w:t>SMSC Integration</w:t>
      </w:r>
    </w:p>
    <w:p w:rsidR="000B0881" w:rsidRDefault="000B0881" w:rsidP="000B0881">
      <w:pPr>
        <w:pStyle w:val="NoSpacing"/>
        <w:rPr>
          <w:rFonts w:ascii="Times New Roman" w:hAnsi="Times New Roman" w:cs="Times New Roman"/>
          <w:sz w:val="24"/>
        </w:rPr>
      </w:pPr>
    </w:p>
    <w:p w:rsidR="001C69CC" w:rsidRDefault="001C69CC" w:rsidP="001C69CC">
      <w:pPr>
        <w:numPr>
          <w:ilvl w:val="0"/>
          <w:numId w:val="23"/>
        </w:num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Project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AD09E6">
        <w:rPr>
          <w:rFonts w:ascii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b/>
          <w:color w:val="000000"/>
          <w:sz w:val="22"/>
          <w:szCs w:val="22"/>
        </w:rPr>
        <w:t>ROCKASAP.COM</w:t>
      </w:r>
    </w:p>
    <w:p w:rsidR="00C35BAF" w:rsidRPr="00C35BAF" w:rsidRDefault="00C35BAF" w:rsidP="001C69CC">
      <w:pPr>
        <w:numPr>
          <w:ilvl w:val="0"/>
          <w:numId w:val="23"/>
        </w:numPr>
        <w:rPr>
          <w:rFonts w:ascii="Calibri" w:hAnsi="Calibri" w:cs="Calibri"/>
          <w:b/>
          <w:color w:val="000000"/>
          <w:sz w:val="22"/>
          <w:szCs w:val="22"/>
        </w:rPr>
      </w:pPr>
      <w:r>
        <w:t xml:space="preserve">Technology used         </w:t>
      </w:r>
      <w:r w:rsidRPr="00C35BAF">
        <w:rPr>
          <w:b/>
        </w:rPr>
        <w:t>:</w:t>
      </w:r>
      <w:r>
        <w:rPr>
          <w:b/>
        </w:rPr>
        <w:t xml:space="preserve"> </w:t>
      </w:r>
      <w:r w:rsidR="00564E99">
        <w:t>Asp.net</w:t>
      </w:r>
      <w:r>
        <w:t>, C#, Microsoft</w:t>
      </w:r>
      <w:r w:rsidRPr="00C72280">
        <w:t xml:space="preserve"> </w:t>
      </w:r>
      <w:proofErr w:type="spellStart"/>
      <w:r w:rsidRPr="00C72280">
        <w:t>Sql</w:t>
      </w:r>
      <w:proofErr w:type="spellEnd"/>
      <w:r w:rsidRPr="00C72280">
        <w:t xml:space="preserve"> Server 2008</w:t>
      </w:r>
    </w:p>
    <w:p w:rsidR="001C69CC" w:rsidRPr="00C35BAF" w:rsidRDefault="00C35BAF" w:rsidP="001C69CC">
      <w:pPr>
        <w:numPr>
          <w:ilvl w:val="0"/>
          <w:numId w:val="23"/>
        </w:numPr>
        <w:rPr>
          <w:rFonts w:ascii="Calibri" w:hAnsi="Calibri" w:cs="Calibri"/>
          <w:color w:val="000000"/>
          <w:sz w:val="22"/>
          <w:szCs w:val="22"/>
        </w:rPr>
      </w:pPr>
      <w:r>
        <w:t>Description</w:t>
      </w:r>
      <w:r>
        <w:tab/>
      </w:r>
      <w:r>
        <w:tab/>
        <w:t xml:space="preserve"> </w:t>
      </w:r>
      <w:r w:rsidRPr="00C35BAF">
        <w:rPr>
          <w:b/>
        </w:rPr>
        <w:t xml:space="preserve">: </w:t>
      </w:r>
      <w:r w:rsidR="001C69CC" w:rsidRPr="00C35BAF">
        <w:rPr>
          <w:rFonts w:ascii="Calibri" w:hAnsi="Calibri" w:cs="Calibri"/>
          <w:color w:val="000000"/>
          <w:sz w:val="22"/>
          <w:szCs w:val="22"/>
        </w:rPr>
        <w:t xml:space="preserve">ROCKASAP is online Shopping Website. Mainly </w:t>
      </w:r>
      <w:proofErr w:type="spellStart"/>
      <w:r w:rsidR="001C69CC" w:rsidRPr="00C35BAF">
        <w:rPr>
          <w:rFonts w:ascii="Calibri" w:hAnsi="Calibri" w:cs="Calibri"/>
          <w:color w:val="000000"/>
          <w:sz w:val="22"/>
          <w:szCs w:val="22"/>
        </w:rPr>
        <w:t>Rockasap</w:t>
      </w:r>
      <w:proofErr w:type="spellEnd"/>
      <w:r w:rsidR="001C69CC" w:rsidRPr="00C35BAF">
        <w:rPr>
          <w:rFonts w:ascii="Calibri" w:hAnsi="Calibri" w:cs="Calibri"/>
          <w:color w:val="000000"/>
          <w:sz w:val="22"/>
          <w:szCs w:val="22"/>
        </w:rPr>
        <w:t xml:space="preserve"> have 5 divisions</w:t>
      </w:r>
    </w:p>
    <w:p w:rsidR="001C69CC" w:rsidRPr="00221B3A" w:rsidRDefault="001C69CC" w:rsidP="001C69CC">
      <w:pPr>
        <w:numPr>
          <w:ilvl w:val="0"/>
          <w:numId w:val="24"/>
        </w:num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Gadgets</w:t>
      </w:r>
    </w:p>
    <w:p w:rsidR="001C69CC" w:rsidRPr="00221B3A" w:rsidRDefault="001C69CC" w:rsidP="001C69CC">
      <w:pPr>
        <w:numPr>
          <w:ilvl w:val="0"/>
          <w:numId w:val="24"/>
        </w:num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Health &amp; Wellness</w:t>
      </w:r>
    </w:p>
    <w:p w:rsidR="001C69CC" w:rsidRPr="00151724" w:rsidRDefault="001C69CC" w:rsidP="001C69CC">
      <w:pPr>
        <w:numPr>
          <w:ilvl w:val="0"/>
          <w:numId w:val="24"/>
        </w:num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Entertainment</w:t>
      </w:r>
    </w:p>
    <w:p w:rsidR="001C69CC" w:rsidRPr="00915A46" w:rsidRDefault="001C69CC" w:rsidP="001C69CC">
      <w:pPr>
        <w:numPr>
          <w:ilvl w:val="0"/>
          <w:numId w:val="24"/>
        </w:num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eBooks</w:t>
      </w:r>
    </w:p>
    <w:p w:rsidR="001C69CC" w:rsidRPr="00915A46" w:rsidRDefault="001C69CC" w:rsidP="001C69CC">
      <w:pPr>
        <w:numPr>
          <w:ilvl w:val="0"/>
          <w:numId w:val="24"/>
        </w:numPr>
        <w:rPr>
          <w:rFonts w:ascii="Calibri" w:hAnsi="Calibri" w:cs="Calibri"/>
          <w:color w:val="000000"/>
          <w:sz w:val="22"/>
          <w:szCs w:val="22"/>
        </w:rPr>
      </w:pPr>
      <w:r w:rsidRPr="00915A46">
        <w:rPr>
          <w:rFonts w:ascii="Calibri" w:hAnsi="Calibri" w:cs="Calibri"/>
          <w:color w:val="000000"/>
          <w:sz w:val="22"/>
          <w:szCs w:val="22"/>
        </w:rPr>
        <w:t>Lifestyle</w:t>
      </w:r>
    </w:p>
    <w:p w:rsidR="009043A0" w:rsidRDefault="009043A0">
      <w:pPr>
        <w:pStyle w:val="NoSpacing"/>
        <w:ind w:left="90"/>
        <w:rPr>
          <w:rFonts w:ascii="Times New Roman" w:hAnsi="Times New Roman" w:cs="Times New Roman"/>
          <w:sz w:val="16"/>
        </w:rPr>
      </w:pPr>
    </w:p>
    <w:p w:rsidR="009043A0" w:rsidRDefault="009043A0">
      <w:pPr>
        <w:pStyle w:val="NoSpacing"/>
        <w:ind w:left="90"/>
        <w:rPr>
          <w:rStyle w:val="Apple-converted-space"/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Company Profile: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Rockstand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is a free e-Book and e-Magazine buying and reading application available on Android,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iOS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and Windows platform. This new application is a world class e-Book store which offers an experience more than just reading. It has an innovative with easy to use navigation, simple user interface and a simple buying platform.</w:t>
      </w:r>
    </w:p>
    <w:p w:rsidR="009043A0" w:rsidRDefault="009043A0">
      <w:pPr>
        <w:pStyle w:val="NoSpacing"/>
        <w:ind w:left="90"/>
        <w:rPr>
          <w:rStyle w:val="Apple-converted-space"/>
          <w:rFonts w:ascii="Times New Roman" w:hAnsi="Times New Roman" w:cs="Times New Roman"/>
          <w:color w:val="333333"/>
          <w:sz w:val="20"/>
          <w:shd w:val="clear" w:color="auto" w:fill="FFFFFF"/>
        </w:rPr>
      </w:pPr>
    </w:p>
    <w:p w:rsidR="009043A0" w:rsidRDefault="009043A0">
      <w:pPr>
        <w:pStyle w:val="NoSpacing"/>
        <w:ind w:left="90"/>
        <w:rPr>
          <w:rStyle w:val="Apple-converted-space"/>
          <w:rFonts w:ascii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333333"/>
          <w:sz w:val="24"/>
          <w:shd w:val="clear" w:color="auto" w:fill="FFFFFF"/>
        </w:rPr>
        <w:t xml:space="preserve">July-2013 – March-2014 – </w:t>
      </w:r>
      <w:proofErr w:type="spellStart"/>
      <w:r>
        <w:rPr>
          <w:rStyle w:val="Apple-converted-space"/>
          <w:rFonts w:ascii="Times New Roman" w:hAnsi="Times New Roman" w:cs="Times New Roman"/>
          <w:b/>
          <w:color w:val="333333"/>
          <w:sz w:val="24"/>
          <w:shd w:val="clear" w:color="auto" w:fill="FFFFFF"/>
        </w:rPr>
        <w:t>Contentra</w:t>
      </w:r>
      <w:proofErr w:type="spellEnd"/>
      <w:r>
        <w:rPr>
          <w:rStyle w:val="Apple-converted-space"/>
          <w:rFonts w:ascii="Times New Roman" w:hAnsi="Times New Roman" w:cs="Times New Roman"/>
          <w:b/>
          <w:color w:val="333333"/>
          <w:sz w:val="24"/>
          <w:shd w:val="clear" w:color="auto" w:fill="FFFFFF"/>
        </w:rPr>
        <w:t xml:space="preserve"> Technology (I) Pvt. Ltd., New Delhi</w:t>
      </w:r>
    </w:p>
    <w:p w:rsidR="009043A0" w:rsidRDefault="009043A0">
      <w:pPr>
        <w:pStyle w:val="NoSpacing"/>
        <w:ind w:left="90"/>
        <w:rPr>
          <w:rStyle w:val="Apple-converted-space"/>
          <w:rFonts w:ascii="Verdana" w:hAnsi="Verdana" w:cs="Times New Roman"/>
          <w:b/>
          <w:color w:val="333333"/>
          <w:sz w:val="20"/>
          <w:shd w:val="clear" w:color="auto" w:fill="FFFFFF"/>
        </w:rPr>
      </w:pPr>
    </w:p>
    <w:p w:rsidR="009043A0" w:rsidRDefault="009043A0">
      <w:pPr>
        <w:ind w:left="90"/>
      </w:pPr>
      <w:proofErr w:type="spellStart"/>
      <w:r>
        <w:t>Contentra</w:t>
      </w:r>
      <w:proofErr w:type="spellEnd"/>
      <w:r>
        <w:t xml:space="preserve"> provides superior development and production services to educational publishers such as McGraw-Hill, SRA, Houghton Mifflin Harcourt, and Pearson Prentice Hall etc. My role was </w:t>
      </w:r>
      <w:r>
        <w:rPr>
          <w:b/>
        </w:rPr>
        <w:t>Jr. Project Executive</w:t>
      </w:r>
      <w:r>
        <w:t xml:space="preserve"> and requires developing e-books for various magazines or newspapers like wall street journal and New York Times</w:t>
      </w:r>
      <w:r w:rsidR="001B07D8">
        <w:t>.</w:t>
      </w:r>
    </w:p>
    <w:p w:rsidR="00A866EB" w:rsidRDefault="00A866EB" w:rsidP="00A866EB"/>
    <w:p w:rsidR="00A866EB" w:rsidRDefault="00A866EB" w:rsidP="00A866EB">
      <w:pPr>
        <w:pBdr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between w:val="single" w:sz="8" w:space="0" w:color="auto"/>
        </w:pBdr>
        <w:ind w:left="9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EDUCATIONALNAL QUALIFICATIONS</w:t>
      </w:r>
    </w:p>
    <w:p w:rsidR="00A866EB" w:rsidRDefault="00A866EB" w:rsidP="00A866EB">
      <w:pPr>
        <w:ind w:left="90"/>
        <w:rPr>
          <w:sz w:val="16"/>
        </w:rPr>
      </w:pPr>
    </w:p>
    <w:p w:rsidR="00A866EB" w:rsidRDefault="00A866EB" w:rsidP="00A866EB">
      <w:pPr>
        <w:spacing w:line="260" w:lineRule="exact"/>
        <w:ind w:left="990" w:hanging="900"/>
      </w:pPr>
      <w:r>
        <w:rPr>
          <w:b/>
        </w:rPr>
        <w:t>2013</w:t>
      </w:r>
      <w:r>
        <w:tab/>
      </w:r>
      <w:r w:rsidR="003117A6">
        <w:t>Bachelor of Technology (</w:t>
      </w:r>
      <w:proofErr w:type="spellStart"/>
      <w:r w:rsidR="003117A6">
        <w:t>B.</w:t>
      </w:r>
      <w:r>
        <w:t>Tech</w:t>
      </w:r>
      <w:proofErr w:type="spellEnd"/>
      <w:r>
        <w:t xml:space="preserve">.) </w:t>
      </w:r>
      <w:r w:rsidR="00B743BE">
        <w:t>–Information Technology</w:t>
      </w:r>
      <w:r>
        <w:t xml:space="preserve"> with 7</w:t>
      </w:r>
      <w:r w:rsidR="00B743BE">
        <w:t>4</w:t>
      </w:r>
      <w:r>
        <w:t>.</w:t>
      </w:r>
      <w:r w:rsidR="00B743BE">
        <w:t>6</w:t>
      </w:r>
      <w:r>
        <w:t xml:space="preserve">% from R.C.I.T., </w:t>
      </w:r>
      <w:proofErr w:type="spellStart"/>
      <w:r>
        <w:t>Bishrampur</w:t>
      </w:r>
      <w:proofErr w:type="spellEnd"/>
      <w:r>
        <w:t xml:space="preserve"> (Jharkhand).</w:t>
      </w:r>
    </w:p>
    <w:p w:rsidR="00A866EB" w:rsidRDefault="00A866EB" w:rsidP="00A866EB">
      <w:pPr>
        <w:ind w:left="90"/>
        <w:rPr>
          <w:lang w:val="en-IN"/>
        </w:rPr>
      </w:pPr>
      <w:r>
        <w:rPr>
          <w:b/>
          <w:lang w:val="en-IN"/>
        </w:rPr>
        <w:t>200</w:t>
      </w:r>
      <w:r w:rsidR="00B227C9">
        <w:rPr>
          <w:b/>
          <w:lang w:val="en-IN"/>
        </w:rPr>
        <w:t>8</w:t>
      </w:r>
      <w:r w:rsidR="000E4B4A">
        <w:rPr>
          <w:b/>
          <w:lang w:val="en-IN"/>
        </w:rPr>
        <w:t xml:space="preserve">       </w:t>
      </w:r>
      <w:r w:rsidR="00B743BE">
        <w:rPr>
          <w:lang w:val="en-IN"/>
        </w:rPr>
        <w:t>SSJSN</w:t>
      </w:r>
      <w:r>
        <w:rPr>
          <w:lang w:val="en-IN"/>
        </w:rPr>
        <w:t xml:space="preserve"> form JAC, Ranchi with </w:t>
      </w:r>
      <w:r w:rsidR="007574F5">
        <w:rPr>
          <w:lang w:val="en-IN"/>
        </w:rPr>
        <w:t>64</w:t>
      </w:r>
      <w:r>
        <w:rPr>
          <w:lang w:val="en-IN"/>
        </w:rPr>
        <w:t>.</w:t>
      </w:r>
      <w:r w:rsidR="007574F5">
        <w:rPr>
          <w:lang w:val="en-IN"/>
        </w:rPr>
        <w:t>2</w:t>
      </w:r>
      <w:r>
        <w:rPr>
          <w:lang w:val="en-IN"/>
        </w:rPr>
        <w:t>% marks.</w:t>
      </w:r>
    </w:p>
    <w:p w:rsidR="00A866EB" w:rsidRDefault="00A866EB" w:rsidP="00A866EB">
      <w:pPr>
        <w:ind w:left="90"/>
        <w:rPr>
          <w:lang w:val="en-IN"/>
        </w:rPr>
      </w:pPr>
      <w:r>
        <w:rPr>
          <w:b/>
          <w:lang w:val="en-IN"/>
        </w:rPr>
        <w:t>200</w:t>
      </w:r>
      <w:r w:rsidR="000E4B4A">
        <w:rPr>
          <w:b/>
          <w:lang w:val="en-IN"/>
        </w:rPr>
        <w:t>6</w:t>
      </w:r>
      <w:r>
        <w:rPr>
          <w:b/>
          <w:lang w:val="en-IN"/>
        </w:rPr>
        <w:t xml:space="preserve">     </w:t>
      </w:r>
      <w:r w:rsidR="000E4B4A">
        <w:rPr>
          <w:b/>
          <w:lang w:val="en-IN"/>
        </w:rPr>
        <w:t xml:space="preserve"> </w:t>
      </w:r>
      <w:r>
        <w:rPr>
          <w:b/>
          <w:lang w:val="en-IN"/>
        </w:rPr>
        <w:t xml:space="preserve"> </w:t>
      </w:r>
      <w:r>
        <w:rPr>
          <w:lang w:val="en-IN"/>
        </w:rPr>
        <w:t xml:space="preserve">SSLC from </w:t>
      </w:r>
      <w:r w:rsidR="00B227C9">
        <w:rPr>
          <w:lang w:val="en-IN"/>
        </w:rPr>
        <w:t>RKG</w:t>
      </w:r>
      <w:r>
        <w:rPr>
          <w:lang w:val="en-IN"/>
        </w:rPr>
        <w:t>. High School,</w:t>
      </w:r>
      <w:r w:rsidR="0005010D">
        <w:rPr>
          <w:lang w:val="en-IN"/>
        </w:rPr>
        <w:t xml:space="preserve"> </w:t>
      </w:r>
      <w:r>
        <w:rPr>
          <w:lang w:val="en-IN"/>
        </w:rPr>
        <w:t>Jharkhand with 6</w:t>
      </w:r>
      <w:r w:rsidR="00835739">
        <w:rPr>
          <w:lang w:val="en-IN"/>
        </w:rPr>
        <w:t>2</w:t>
      </w:r>
      <w:r>
        <w:rPr>
          <w:lang w:val="en-IN"/>
        </w:rPr>
        <w:t>.</w:t>
      </w:r>
      <w:r w:rsidR="00835739">
        <w:rPr>
          <w:lang w:val="en-IN"/>
        </w:rPr>
        <w:t>8</w:t>
      </w:r>
      <w:r>
        <w:rPr>
          <w:lang w:val="en-IN"/>
        </w:rPr>
        <w:t>% marks.</w:t>
      </w:r>
    </w:p>
    <w:p w:rsidR="009E228C" w:rsidRDefault="009E228C" w:rsidP="00A866EB">
      <w:pPr>
        <w:ind w:left="90"/>
        <w:rPr>
          <w:lang w:val="en-IN"/>
        </w:rPr>
      </w:pPr>
    </w:p>
    <w:p w:rsidR="009E228C" w:rsidRDefault="009E228C" w:rsidP="009E228C">
      <w:pPr>
        <w:pBdr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</w:pBdr>
        <w:ind w:left="9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EXTRA CURRICULUM ACTIVITIES</w:t>
      </w:r>
    </w:p>
    <w:p w:rsidR="009E228C" w:rsidRDefault="009E228C" w:rsidP="009E228C">
      <w:pPr>
        <w:ind w:left="90"/>
        <w:rPr>
          <w:sz w:val="16"/>
        </w:rPr>
      </w:pPr>
    </w:p>
    <w:p w:rsidR="009043A0" w:rsidRDefault="009E228C" w:rsidP="00B83841">
      <w:pPr>
        <w:numPr>
          <w:ilvl w:val="0"/>
          <w:numId w:val="20"/>
        </w:numPr>
        <w:ind w:left="90" w:firstLine="0"/>
      </w:pPr>
      <w:r>
        <w:t>Winner of quiz competition organized on engineer’s day in our institution.</w:t>
      </w:r>
    </w:p>
    <w:p w:rsidR="00C76E73" w:rsidRPr="00C76E73" w:rsidRDefault="00C76E73" w:rsidP="00C76E73">
      <w:pPr>
        <w:ind w:left="90"/>
        <w:rPr>
          <w:sz w:val="22"/>
          <w:szCs w:val="22"/>
        </w:rPr>
      </w:pPr>
    </w:p>
    <w:p w:rsidR="009043A0" w:rsidRDefault="00A866EB">
      <w:pPr>
        <w:pBdr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between w:val="single" w:sz="8" w:space="0" w:color="auto"/>
        </w:pBdr>
        <w:ind w:left="9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PROGRAMMING</w:t>
      </w:r>
      <w:r w:rsidR="009043A0">
        <w:rPr>
          <w:rFonts w:ascii="Verdana" w:hAnsi="Verdana"/>
          <w:b/>
          <w:sz w:val="20"/>
        </w:rPr>
        <w:t xml:space="preserve"> SKILLS</w:t>
      </w:r>
    </w:p>
    <w:p w:rsidR="009043A0" w:rsidRDefault="009043A0">
      <w:pPr>
        <w:tabs>
          <w:tab w:val="left" w:pos="2880"/>
        </w:tabs>
        <w:spacing w:before="60"/>
        <w:ind w:left="90"/>
        <w:rPr>
          <w:sz w:val="16"/>
        </w:rPr>
      </w:pPr>
    </w:p>
    <w:p w:rsidR="009043A0" w:rsidRPr="0058632E" w:rsidRDefault="009043A0">
      <w:pPr>
        <w:tabs>
          <w:tab w:val="left" w:pos="2880"/>
        </w:tabs>
        <w:spacing w:before="60"/>
        <w:ind w:left="90"/>
        <w:rPr>
          <w:sz w:val="22"/>
        </w:rPr>
      </w:pPr>
      <w:r>
        <w:rPr>
          <w:b/>
          <w:sz w:val="22"/>
        </w:rPr>
        <w:t>Languages</w:t>
      </w:r>
      <w:r>
        <w:rPr>
          <w:b/>
          <w:sz w:val="22"/>
        </w:rPr>
        <w:tab/>
        <w:t xml:space="preserve">:  </w:t>
      </w:r>
      <w:r w:rsidR="008A3192" w:rsidRPr="0058632E">
        <w:rPr>
          <w:sz w:val="22"/>
        </w:rPr>
        <w:t>C#</w:t>
      </w:r>
      <w:r w:rsidR="00A111A4" w:rsidRPr="0058632E">
        <w:rPr>
          <w:sz w:val="22"/>
        </w:rPr>
        <w:t>, Asp.Net</w:t>
      </w:r>
      <w:r w:rsidR="000F3185" w:rsidRPr="0058632E">
        <w:rPr>
          <w:sz w:val="22"/>
        </w:rPr>
        <w:t>,</w:t>
      </w:r>
      <w:r w:rsidR="00D91B54">
        <w:rPr>
          <w:sz w:val="22"/>
        </w:rPr>
        <w:t xml:space="preserve"> </w:t>
      </w:r>
      <w:proofErr w:type="spellStart"/>
      <w:r w:rsidR="004F1BA2">
        <w:rPr>
          <w:sz w:val="22"/>
        </w:rPr>
        <w:t>WebServices</w:t>
      </w:r>
      <w:proofErr w:type="spellEnd"/>
      <w:r w:rsidR="008413F2">
        <w:rPr>
          <w:sz w:val="22"/>
        </w:rPr>
        <w:t>.</w:t>
      </w:r>
    </w:p>
    <w:p w:rsidR="009043A0" w:rsidRDefault="004E0C89">
      <w:pPr>
        <w:pStyle w:val="BodyTextIndent3"/>
        <w:tabs>
          <w:tab w:val="left" w:pos="2880"/>
        </w:tabs>
        <w:spacing w:before="60"/>
        <w:ind w:left="90" w:firstLine="0"/>
        <w:rPr>
          <w:rFonts w:ascii="Times New Roman" w:hAnsi="Times New Roman"/>
        </w:rPr>
      </w:pPr>
      <w:r>
        <w:rPr>
          <w:rFonts w:ascii="Times New Roman" w:hAnsi="Times New Roman"/>
          <w:b/>
        </w:rPr>
        <w:t>Internet Technologies</w:t>
      </w:r>
      <w:r>
        <w:rPr>
          <w:rFonts w:ascii="Times New Roman" w:hAnsi="Times New Roman"/>
          <w:b/>
        </w:rPr>
        <w:tab/>
        <w:t xml:space="preserve">:  </w:t>
      </w:r>
      <w:r w:rsidRPr="0058632E">
        <w:rPr>
          <w:rFonts w:ascii="Times New Roman" w:hAnsi="Times New Roman"/>
        </w:rPr>
        <w:t>HTML</w:t>
      </w:r>
      <w:r w:rsidR="000905E2" w:rsidRPr="0058632E">
        <w:rPr>
          <w:rFonts w:ascii="Times New Roman" w:hAnsi="Times New Roman"/>
        </w:rPr>
        <w:t xml:space="preserve">, </w:t>
      </w:r>
      <w:r w:rsidR="00651392" w:rsidRPr="0058632E">
        <w:rPr>
          <w:rFonts w:ascii="Times New Roman" w:hAnsi="Times New Roman"/>
        </w:rPr>
        <w:t>CSS,</w:t>
      </w:r>
      <w:r w:rsidR="009043A0" w:rsidRPr="0058632E">
        <w:rPr>
          <w:rFonts w:ascii="Times New Roman" w:hAnsi="Times New Roman"/>
        </w:rPr>
        <w:t xml:space="preserve"> </w:t>
      </w:r>
      <w:proofErr w:type="spellStart"/>
      <w:r w:rsidR="00D91B54">
        <w:rPr>
          <w:rFonts w:ascii="Times New Roman" w:hAnsi="Times New Roman"/>
        </w:rPr>
        <w:t>BootStrap</w:t>
      </w:r>
      <w:proofErr w:type="spellEnd"/>
      <w:r w:rsidR="00D91B54">
        <w:rPr>
          <w:rFonts w:ascii="Times New Roman" w:hAnsi="Times New Roman"/>
        </w:rPr>
        <w:t xml:space="preserve">, </w:t>
      </w:r>
      <w:r w:rsidR="009043A0" w:rsidRPr="0058632E">
        <w:rPr>
          <w:rFonts w:ascii="Times New Roman" w:hAnsi="Times New Roman"/>
        </w:rPr>
        <w:t>XML</w:t>
      </w:r>
      <w:r w:rsidR="00C00777" w:rsidRPr="0058632E">
        <w:rPr>
          <w:rFonts w:ascii="Times New Roman" w:hAnsi="Times New Roman"/>
        </w:rPr>
        <w:t>, JavaScrip</w:t>
      </w:r>
      <w:r w:rsidR="00E6393A" w:rsidRPr="0058632E">
        <w:rPr>
          <w:rFonts w:ascii="Times New Roman" w:hAnsi="Times New Roman"/>
        </w:rPr>
        <w:t>t</w:t>
      </w:r>
      <w:r w:rsidR="00C00777" w:rsidRPr="0058632E">
        <w:rPr>
          <w:rFonts w:ascii="Times New Roman" w:hAnsi="Times New Roman"/>
        </w:rPr>
        <w:t>, Jquery</w:t>
      </w:r>
      <w:r w:rsidR="00B83841">
        <w:rPr>
          <w:rFonts w:ascii="Times New Roman" w:hAnsi="Times New Roman"/>
          <w:b/>
          <w:lang w:val="en-GB"/>
        </w:rPr>
        <w:t>.</w:t>
      </w:r>
    </w:p>
    <w:p w:rsidR="009043A0" w:rsidRPr="00A866EB" w:rsidRDefault="009043A0" w:rsidP="00A866EB">
      <w:pPr>
        <w:pStyle w:val="BodyTextIndent3"/>
        <w:tabs>
          <w:tab w:val="left" w:pos="2880"/>
        </w:tabs>
        <w:spacing w:before="60"/>
        <w:ind w:left="90" w:firstLine="0"/>
        <w:rPr>
          <w:rFonts w:ascii="Times New Roman" w:hAnsi="Times New Roman"/>
        </w:rPr>
      </w:pPr>
      <w:r w:rsidRPr="00A866EB">
        <w:rPr>
          <w:rFonts w:ascii="Times New Roman" w:hAnsi="Times New Roman"/>
          <w:b/>
        </w:rPr>
        <w:t>Tools/IDE</w:t>
      </w:r>
      <w:r w:rsidRPr="00A866EB">
        <w:rPr>
          <w:rFonts w:ascii="Times New Roman" w:hAnsi="Times New Roman"/>
        </w:rPr>
        <w:tab/>
      </w:r>
      <w:r w:rsidRPr="00A866EB">
        <w:rPr>
          <w:rFonts w:ascii="Times New Roman" w:hAnsi="Times New Roman"/>
          <w:b/>
        </w:rPr>
        <w:t xml:space="preserve">:  </w:t>
      </w:r>
      <w:r w:rsidR="000905E2" w:rsidRPr="0058632E">
        <w:rPr>
          <w:rFonts w:ascii="Times New Roman" w:hAnsi="Times New Roman"/>
        </w:rPr>
        <w:t>VS 2005</w:t>
      </w:r>
      <w:r w:rsidR="00B67C9C" w:rsidRPr="0058632E">
        <w:rPr>
          <w:rFonts w:ascii="Times New Roman" w:hAnsi="Times New Roman"/>
        </w:rPr>
        <w:t>/10</w:t>
      </w:r>
      <w:r w:rsidR="000905E2" w:rsidRPr="0058632E">
        <w:rPr>
          <w:rFonts w:ascii="Times New Roman" w:hAnsi="Times New Roman"/>
        </w:rPr>
        <w:t>/12</w:t>
      </w:r>
      <w:r w:rsidRPr="0058632E">
        <w:rPr>
          <w:rFonts w:ascii="Times New Roman" w:hAnsi="Times New Roman"/>
        </w:rPr>
        <w:t xml:space="preserve">, </w:t>
      </w:r>
      <w:r w:rsidR="00B67C9C" w:rsidRPr="0058632E">
        <w:rPr>
          <w:rFonts w:ascii="Times New Roman" w:hAnsi="Times New Roman"/>
        </w:rPr>
        <w:t>Sqlserver2005/8</w:t>
      </w:r>
      <w:r w:rsidR="00682932">
        <w:rPr>
          <w:rFonts w:ascii="Times New Roman" w:hAnsi="Times New Roman"/>
        </w:rPr>
        <w:t>/12</w:t>
      </w:r>
      <w:r w:rsidR="000F7A13">
        <w:rPr>
          <w:rFonts w:ascii="Times New Roman" w:hAnsi="Times New Roman"/>
        </w:rPr>
        <w:t>, SVN</w:t>
      </w:r>
    </w:p>
    <w:p w:rsidR="009043A0" w:rsidRDefault="009043A0">
      <w:pPr>
        <w:tabs>
          <w:tab w:val="left" w:pos="2880"/>
        </w:tabs>
        <w:spacing w:before="60"/>
        <w:ind w:left="90"/>
        <w:rPr>
          <w:b/>
        </w:rPr>
      </w:pPr>
      <w:r>
        <w:rPr>
          <w:b/>
        </w:rPr>
        <w:t>Platforms</w:t>
      </w:r>
      <w:r>
        <w:rPr>
          <w:b/>
          <w:sz w:val="22"/>
        </w:rPr>
        <w:tab/>
      </w:r>
      <w:r>
        <w:rPr>
          <w:b/>
        </w:rPr>
        <w:t xml:space="preserve">:  </w:t>
      </w:r>
      <w:r w:rsidRPr="0058632E">
        <w:t>WINDOWS XP/7/8</w:t>
      </w:r>
      <w:r w:rsidR="0058632E">
        <w:t>/10</w:t>
      </w:r>
    </w:p>
    <w:p w:rsidR="00B83841" w:rsidRDefault="00B83841">
      <w:pPr>
        <w:tabs>
          <w:tab w:val="left" w:pos="2880"/>
        </w:tabs>
        <w:spacing w:before="60"/>
        <w:ind w:left="90"/>
        <w:rPr>
          <w:b/>
        </w:rPr>
      </w:pPr>
    </w:p>
    <w:p w:rsidR="00B83841" w:rsidRDefault="00B83841" w:rsidP="00B83841">
      <w:pPr>
        <w:pBdr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between w:val="single" w:sz="8" w:space="0" w:color="auto"/>
        </w:pBdr>
        <w:ind w:left="9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Area of Interests</w:t>
      </w:r>
    </w:p>
    <w:p w:rsidR="00B83841" w:rsidRDefault="00B83841" w:rsidP="00B83841">
      <w:pPr>
        <w:tabs>
          <w:tab w:val="left" w:pos="2880"/>
        </w:tabs>
        <w:spacing w:before="60"/>
        <w:ind w:left="90"/>
        <w:rPr>
          <w:sz w:val="16"/>
        </w:rPr>
      </w:pPr>
    </w:p>
    <w:p w:rsidR="00B83841" w:rsidRDefault="00B83841" w:rsidP="00B83841">
      <w:pPr>
        <w:numPr>
          <w:ilvl w:val="0"/>
          <w:numId w:val="20"/>
        </w:numPr>
        <w:tabs>
          <w:tab w:val="left" w:pos="720"/>
        </w:tabs>
        <w:spacing w:before="60"/>
        <w:ind w:left="720" w:hanging="630"/>
      </w:pPr>
      <w:r>
        <w:t xml:space="preserve">Sound Knowledge of </w:t>
      </w:r>
      <w:r w:rsidR="00C379C7">
        <w:t>Web Technology</w:t>
      </w:r>
      <w:r>
        <w:t>, Database.</w:t>
      </w:r>
    </w:p>
    <w:p w:rsidR="00B83841" w:rsidRDefault="00B83841" w:rsidP="00B83841">
      <w:pPr>
        <w:numPr>
          <w:ilvl w:val="0"/>
          <w:numId w:val="20"/>
        </w:numPr>
        <w:tabs>
          <w:tab w:val="left" w:pos="720"/>
        </w:tabs>
        <w:spacing w:before="60"/>
        <w:ind w:left="720" w:hanging="630"/>
      </w:pPr>
      <w:r>
        <w:t>Basic Windows troubleshooting.</w:t>
      </w:r>
    </w:p>
    <w:p w:rsidR="009043A0" w:rsidRDefault="009043A0">
      <w:pPr>
        <w:tabs>
          <w:tab w:val="left" w:pos="2880"/>
        </w:tabs>
        <w:spacing w:before="60"/>
        <w:ind w:left="90"/>
      </w:pPr>
    </w:p>
    <w:p w:rsidR="00864C2D" w:rsidRDefault="00864C2D">
      <w:pPr>
        <w:tabs>
          <w:tab w:val="left" w:pos="2880"/>
        </w:tabs>
        <w:spacing w:before="60"/>
        <w:ind w:left="90"/>
      </w:pPr>
    </w:p>
    <w:p w:rsidR="00864C2D" w:rsidRDefault="00864C2D">
      <w:pPr>
        <w:tabs>
          <w:tab w:val="left" w:pos="2880"/>
        </w:tabs>
        <w:spacing w:before="60"/>
        <w:ind w:left="90"/>
      </w:pPr>
    </w:p>
    <w:p w:rsidR="009043A0" w:rsidRDefault="009043A0">
      <w:pPr>
        <w:pBdr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between w:val="single" w:sz="8" w:space="0" w:color="auto"/>
        </w:pBdr>
        <w:ind w:left="9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KEY PROJECT HANDLED</w:t>
      </w:r>
    </w:p>
    <w:p w:rsidR="009043A0" w:rsidRDefault="009043A0">
      <w:pPr>
        <w:ind w:left="90"/>
        <w:rPr>
          <w:sz w:val="16"/>
        </w:rPr>
      </w:pPr>
    </w:p>
    <w:p w:rsidR="009043A0" w:rsidRDefault="00B83841" w:rsidP="00B83841">
      <w:pPr>
        <w:rPr>
          <w:b/>
        </w:rPr>
      </w:pPr>
      <w:r>
        <w:rPr>
          <w:b/>
        </w:rPr>
        <w:t>P</w:t>
      </w:r>
      <w:r w:rsidR="009043A0">
        <w:rPr>
          <w:b/>
        </w:rPr>
        <w:t>roject details:</w:t>
      </w:r>
    </w:p>
    <w:p w:rsidR="009043A0" w:rsidRDefault="009043A0">
      <w:pPr>
        <w:ind w:left="90"/>
        <w:rPr>
          <w:b/>
        </w:rPr>
      </w:pPr>
      <w:r>
        <w:rPr>
          <w:b/>
        </w:rPr>
        <w:t>Project #2</w:t>
      </w:r>
    </w:p>
    <w:p w:rsidR="009043A0" w:rsidRDefault="009043A0">
      <w:pPr>
        <w:ind w:left="90"/>
      </w:pPr>
      <w:r>
        <w:rPr>
          <w:b/>
        </w:rPr>
        <w:t>Title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</w:t>
      </w:r>
      <w:r w:rsidR="00A44DAD">
        <w:t xml:space="preserve"> </w:t>
      </w:r>
      <w:proofErr w:type="spellStart"/>
      <w:r w:rsidR="00A44DAD">
        <w:t>Gurunank</w:t>
      </w:r>
      <w:proofErr w:type="spellEnd"/>
      <w:r w:rsidR="00A44DAD">
        <w:t xml:space="preserve"> Hospital</w:t>
      </w:r>
      <w:r>
        <w:t>.</w:t>
      </w:r>
    </w:p>
    <w:p w:rsidR="009043A0" w:rsidRDefault="009043A0">
      <w:pPr>
        <w:ind w:left="90"/>
      </w:pPr>
      <w:r>
        <w:rPr>
          <w:b/>
        </w:rPr>
        <w:t>Technology Used</w:t>
      </w:r>
      <w:r>
        <w:rPr>
          <w:b/>
        </w:rPr>
        <w:tab/>
      </w:r>
      <w:r>
        <w:rPr>
          <w:b/>
        </w:rPr>
        <w:tab/>
      </w:r>
      <w:r>
        <w:t xml:space="preserve">: </w:t>
      </w:r>
      <w:r w:rsidR="007E771C">
        <w:t>VS2008</w:t>
      </w:r>
      <w:r>
        <w:t xml:space="preserve">, </w:t>
      </w:r>
      <w:r w:rsidR="007E771C">
        <w:t>Sqlserver2005</w:t>
      </w:r>
      <w:r>
        <w:t>.</w:t>
      </w:r>
    </w:p>
    <w:p w:rsidR="009043A0" w:rsidRDefault="009043A0">
      <w:pPr>
        <w:ind w:left="90"/>
      </w:pPr>
      <w:r>
        <w:rPr>
          <w:b/>
        </w:rPr>
        <w:t>Team size</w:t>
      </w:r>
      <w:r>
        <w:tab/>
      </w:r>
      <w:r>
        <w:tab/>
      </w:r>
      <w:r>
        <w:tab/>
        <w:t>: 04.</w:t>
      </w:r>
    </w:p>
    <w:p w:rsidR="009043A0" w:rsidRDefault="009043A0">
      <w:pPr>
        <w:tabs>
          <w:tab w:val="left" w:pos="2880"/>
        </w:tabs>
        <w:ind w:left="90"/>
      </w:pPr>
      <w:r>
        <w:rPr>
          <w:b/>
        </w:rPr>
        <w:t>Project Description</w:t>
      </w:r>
      <w:r>
        <w:tab/>
        <w:t xml:space="preserve">: Database used – </w:t>
      </w:r>
      <w:r w:rsidR="007E771C">
        <w:t>Sqlserver2005</w:t>
      </w:r>
    </w:p>
    <w:p w:rsidR="009043A0" w:rsidRDefault="009043A0">
      <w:pPr>
        <w:ind w:left="90"/>
      </w:pPr>
      <w:r>
        <w:tab/>
      </w:r>
      <w:r>
        <w:tab/>
      </w:r>
      <w:r>
        <w:tab/>
      </w:r>
      <w:r>
        <w:tab/>
        <w:t xml:space="preserve">  Programming Language – </w:t>
      </w:r>
      <w:r w:rsidR="007E771C">
        <w:t>C#</w:t>
      </w:r>
    </w:p>
    <w:p w:rsidR="009043A0" w:rsidRDefault="009043A0">
      <w:pPr>
        <w:ind w:left="90"/>
      </w:pPr>
    </w:p>
    <w:p w:rsidR="009043A0" w:rsidRDefault="009043A0">
      <w:pPr>
        <w:pBdr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between w:val="single" w:sz="8" w:space="0" w:color="auto"/>
        </w:pBdr>
        <w:ind w:left="9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INDUSTRIAL TRAINING</w:t>
      </w:r>
    </w:p>
    <w:p w:rsidR="009043A0" w:rsidRDefault="009043A0">
      <w:pPr>
        <w:ind w:left="90"/>
        <w:rPr>
          <w:sz w:val="16"/>
        </w:rPr>
      </w:pPr>
    </w:p>
    <w:p w:rsidR="009043A0" w:rsidRDefault="009043A0">
      <w:pPr>
        <w:numPr>
          <w:ilvl w:val="0"/>
          <w:numId w:val="19"/>
        </w:numPr>
        <w:ind w:left="630" w:hanging="540"/>
      </w:pPr>
      <w:r>
        <w:t>Undertaken summer internship at “</w:t>
      </w:r>
      <w:proofErr w:type="spellStart"/>
      <w:r>
        <w:t>Hindalco</w:t>
      </w:r>
      <w:proofErr w:type="spellEnd"/>
      <w:r>
        <w:t xml:space="preserve"> Industries Limited, </w:t>
      </w:r>
      <w:proofErr w:type="spellStart"/>
      <w:r>
        <w:t>Renukoot</w:t>
      </w:r>
      <w:proofErr w:type="spellEnd"/>
      <w:r>
        <w:t>” on “</w:t>
      </w:r>
      <w:r w:rsidR="008553F7">
        <w:t xml:space="preserve">Domain Control Migration </w:t>
      </w:r>
      <w:r w:rsidR="006165A9">
        <w:t>on</w:t>
      </w:r>
      <w:r w:rsidR="008553F7">
        <w:t xml:space="preserve"> Desktop</w:t>
      </w:r>
      <w:r>
        <w:t>”.</w:t>
      </w:r>
    </w:p>
    <w:p w:rsidR="00C76E73" w:rsidRDefault="00C76E73" w:rsidP="00C76E73">
      <w:pPr>
        <w:ind w:left="630"/>
      </w:pPr>
    </w:p>
    <w:p w:rsidR="009043A0" w:rsidRDefault="009043A0" w:rsidP="009E228C">
      <w:pPr>
        <w:rPr>
          <w:lang w:val="en-IN"/>
        </w:rPr>
      </w:pPr>
    </w:p>
    <w:p w:rsidR="009043A0" w:rsidRDefault="009043A0">
      <w:pPr>
        <w:pBdr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between w:val="single" w:sz="8" w:space="0" w:color="auto"/>
        </w:pBdr>
        <w:ind w:left="9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PERSONALITY TRAITS</w:t>
      </w:r>
    </w:p>
    <w:p w:rsidR="009043A0" w:rsidRDefault="009043A0">
      <w:pPr>
        <w:ind w:left="90"/>
        <w:rPr>
          <w:b/>
          <w:sz w:val="16"/>
        </w:rPr>
      </w:pPr>
    </w:p>
    <w:p w:rsidR="009043A0" w:rsidRDefault="009043A0">
      <w:pPr>
        <w:pStyle w:val="ListParagraph"/>
        <w:numPr>
          <w:ilvl w:val="0"/>
          <w:numId w:val="13"/>
        </w:numPr>
        <w:spacing w:after="0"/>
        <w:ind w:left="630" w:hanging="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Comprehensive Problem Solving Ability &amp; a good team player.</w:t>
      </w:r>
    </w:p>
    <w:p w:rsidR="009043A0" w:rsidRDefault="009043A0">
      <w:pPr>
        <w:pStyle w:val="ListParagraph"/>
        <w:numPr>
          <w:ilvl w:val="0"/>
          <w:numId w:val="13"/>
        </w:numPr>
        <w:spacing w:after="0"/>
        <w:ind w:left="630" w:hanging="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Confidence and Positive Attitude.</w:t>
      </w:r>
    </w:p>
    <w:p w:rsidR="009043A0" w:rsidRDefault="009043A0">
      <w:pPr>
        <w:pStyle w:val="ListParagraph"/>
        <w:numPr>
          <w:ilvl w:val="0"/>
          <w:numId w:val="13"/>
        </w:numPr>
        <w:spacing w:after="0"/>
        <w:ind w:left="630" w:hanging="54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Can meet tough targets under pressure.</w:t>
      </w:r>
    </w:p>
    <w:p w:rsidR="009043A0" w:rsidRDefault="009043A0">
      <w:pPr>
        <w:pStyle w:val="ListParagraph"/>
        <w:numPr>
          <w:ilvl w:val="0"/>
          <w:numId w:val="13"/>
        </w:numPr>
        <w:spacing w:after="0"/>
        <w:ind w:left="630" w:hanging="54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Can work for long hours.</w:t>
      </w:r>
    </w:p>
    <w:p w:rsidR="009043A0" w:rsidRDefault="009043A0">
      <w:pPr>
        <w:ind w:left="90"/>
        <w:rPr>
          <w:b/>
        </w:rPr>
      </w:pPr>
    </w:p>
    <w:p w:rsidR="009043A0" w:rsidRDefault="009043A0">
      <w:pPr>
        <w:pBdr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between w:val="single" w:sz="8" w:space="0" w:color="auto"/>
        </w:pBdr>
        <w:ind w:left="9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PERSONAL DETAILS</w:t>
      </w:r>
    </w:p>
    <w:p w:rsidR="009043A0" w:rsidRDefault="009043A0">
      <w:pPr>
        <w:pStyle w:val="BodyText"/>
        <w:spacing w:line="360" w:lineRule="auto"/>
        <w:ind w:left="90"/>
        <w:rPr>
          <w:sz w:val="16"/>
        </w:rPr>
      </w:pPr>
    </w:p>
    <w:p w:rsidR="00A866EB" w:rsidRDefault="009043A0" w:rsidP="00C76E73">
      <w:pPr>
        <w:pStyle w:val="BodyText"/>
        <w:ind w:left="90"/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</w:r>
      <w:r>
        <w:t xml:space="preserve">: </w:t>
      </w:r>
      <w:proofErr w:type="spellStart"/>
      <w:r w:rsidR="00B77368">
        <w:t>Munni</w:t>
      </w:r>
      <w:proofErr w:type="spellEnd"/>
      <w:r w:rsidR="00B77368">
        <w:t xml:space="preserve"> </w:t>
      </w:r>
      <w:proofErr w:type="spellStart"/>
      <w:r w:rsidR="00B77368">
        <w:t>Sah</w:t>
      </w:r>
      <w:proofErr w:type="spellEnd"/>
      <w:r>
        <w:t>.</w:t>
      </w:r>
    </w:p>
    <w:p w:rsidR="00D00D0C" w:rsidRDefault="009043A0" w:rsidP="00C76E73">
      <w:pPr>
        <w:pStyle w:val="BodyText"/>
        <w:ind w:left="90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t xml:space="preserve">: </w:t>
      </w:r>
      <w:r w:rsidR="000F3B48">
        <w:t>20</w:t>
      </w:r>
      <w:r>
        <w:t>/0</w:t>
      </w:r>
      <w:r w:rsidR="000F3B48">
        <w:t>9</w:t>
      </w:r>
      <w:r>
        <w:t>/19</w:t>
      </w:r>
      <w:r w:rsidR="000F3B48">
        <w:t>90</w:t>
      </w:r>
      <w:r>
        <w:t>.</w:t>
      </w:r>
    </w:p>
    <w:p w:rsidR="009043A0" w:rsidRDefault="00D00D0C" w:rsidP="00C76E73">
      <w:pPr>
        <w:pStyle w:val="BodyText"/>
        <w:ind w:left="90"/>
      </w:pPr>
      <w:r>
        <w:rPr>
          <w:b/>
        </w:rPr>
        <w:t>Place of Birth</w:t>
      </w:r>
      <w:r>
        <w:rPr>
          <w:b/>
        </w:rPr>
        <w:tab/>
      </w:r>
      <w:r>
        <w:rPr>
          <w:b/>
        </w:rPr>
        <w:tab/>
      </w:r>
      <w:r>
        <w:rPr>
          <w:bCs/>
        </w:rPr>
        <w:t xml:space="preserve">: </w:t>
      </w:r>
      <w:proofErr w:type="spellStart"/>
      <w:r w:rsidR="000F3B48">
        <w:rPr>
          <w:bCs/>
        </w:rPr>
        <w:t>Garhwa</w:t>
      </w:r>
      <w:proofErr w:type="spellEnd"/>
      <w:r>
        <w:rPr>
          <w:bCs/>
        </w:rPr>
        <w:t xml:space="preserve"> (Jharkhand).</w:t>
      </w:r>
      <w:r w:rsidR="009043A0">
        <w:rPr>
          <w:b/>
        </w:rPr>
        <w:tab/>
      </w:r>
      <w:r w:rsidR="009043A0">
        <w:rPr>
          <w:b/>
        </w:rPr>
        <w:tab/>
      </w:r>
      <w:r w:rsidR="009043A0">
        <w:rPr>
          <w:b/>
        </w:rPr>
        <w:tab/>
      </w:r>
    </w:p>
    <w:p w:rsidR="009043A0" w:rsidRDefault="009043A0" w:rsidP="00C76E73">
      <w:pPr>
        <w:ind w:left="90"/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</w:r>
      <w:r>
        <w:t>: Unmarried.</w:t>
      </w:r>
    </w:p>
    <w:p w:rsidR="009E228C" w:rsidRDefault="009043A0" w:rsidP="00C76E73">
      <w:pPr>
        <w:pStyle w:val="BodyText"/>
        <w:ind w:left="90"/>
      </w:pPr>
      <w:r>
        <w:rPr>
          <w:b/>
        </w:rPr>
        <w:t>Language Known</w:t>
      </w:r>
      <w:r>
        <w:rPr>
          <w:b/>
        </w:rPr>
        <w:tab/>
      </w:r>
      <w:r>
        <w:rPr>
          <w:b/>
        </w:rPr>
        <w:tab/>
      </w:r>
      <w:r>
        <w:t>: English and Hindi.</w:t>
      </w:r>
    </w:p>
    <w:p w:rsidR="00C76E73" w:rsidRDefault="00C76E73" w:rsidP="00C76E73">
      <w:pPr>
        <w:pStyle w:val="BodyText"/>
        <w:ind w:left="90"/>
        <w:rPr>
          <w:sz w:val="20"/>
        </w:rPr>
      </w:pPr>
    </w:p>
    <w:p w:rsidR="00B83841" w:rsidRDefault="00B83841" w:rsidP="00C76E73">
      <w:pPr>
        <w:pStyle w:val="BodyText"/>
        <w:ind w:left="90"/>
        <w:rPr>
          <w:sz w:val="20"/>
        </w:rPr>
      </w:pPr>
    </w:p>
    <w:p w:rsidR="00B83841" w:rsidRDefault="00B83841" w:rsidP="00C76E73">
      <w:pPr>
        <w:pStyle w:val="BodyText"/>
        <w:ind w:left="90"/>
        <w:rPr>
          <w:sz w:val="20"/>
        </w:rPr>
      </w:pPr>
    </w:p>
    <w:p w:rsidR="00B83841" w:rsidRDefault="00B83841" w:rsidP="00C76E73">
      <w:pPr>
        <w:pStyle w:val="BodyText"/>
        <w:ind w:left="90"/>
        <w:rPr>
          <w:sz w:val="20"/>
        </w:rPr>
      </w:pPr>
    </w:p>
    <w:p w:rsidR="00C76E73" w:rsidRDefault="00C76E73" w:rsidP="00C76E73">
      <w:pPr>
        <w:pStyle w:val="BodyText"/>
        <w:ind w:left="90"/>
        <w:rPr>
          <w:sz w:val="20"/>
        </w:rPr>
      </w:pPr>
    </w:p>
    <w:p w:rsidR="009043A0" w:rsidRDefault="009043A0" w:rsidP="00C76E73">
      <w:pPr>
        <w:pStyle w:val="BodyText"/>
        <w:spacing w:line="360" w:lineRule="auto"/>
        <w:ind w:left="90"/>
        <w:rPr>
          <w:sz w:val="20"/>
        </w:rPr>
      </w:pPr>
    </w:p>
    <w:p w:rsidR="009043A0" w:rsidRPr="00C76E73" w:rsidRDefault="009043A0" w:rsidP="00C76E73">
      <w:pPr>
        <w:pStyle w:val="BodyText3"/>
        <w:ind w:left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 w:val="0"/>
          <w:sz w:val="24"/>
        </w:rPr>
        <w:t>Date: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="007B6C2A">
        <w:rPr>
          <w:rFonts w:ascii="Times New Roman" w:hAnsi="Times New Roman" w:cs="Times New Roman"/>
          <w:sz w:val="24"/>
        </w:rPr>
        <w:t>Raju</w:t>
      </w:r>
      <w:proofErr w:type="spellEnd"/>
      <w:r w:rsidR="007B6C2A">
        <w:rPr>
          <w:rFonts w:ascii="Times New Roman" w:hAnsi="Times New Roman" w:cs="Times New Roman"/>
          <w:sz w:val="24"/>
        </w:rPr>
        <w:t xml:space="preserve"> Kumar Gupta</w:t>
      </w:r>
    </w:p>
    <w:sectPr w:rsidR="009043A0" w:rsidRPr="00C76E73" w:rsidSect="00C76E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90" w:right="747" w:bottom="180" w:left="81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EDE" w:rsidRDefault="00F74EDE">
      <w:r>
        <w:separator/>
      </w:r>
    </w:p>
  </w:endnote>
  <w:endnote w:type="continuationSeparator" w:id="0">
    <w:p w:rsidR="00F74EDE" w:rsidRDefault="00F7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4F" w:rsidRDefault="002745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4F" w:rsidRDefault="002745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4F" w:rsidRDefault="002745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EDE" w:rsidRDefault="00F74EDE">
      <w:r>
        <w:separator/>
      </w:r>
    </w:p>
  </w:footnote>
  <w:footnote w:type="continuationSeparator" w:id="0">
    <w:p w:rsidR="00F74EDE" w:rsidRDefault="00F74E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4F" w:rsidRDefault="002745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3A0" w:rsidRDefault="00A64B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-97155</wp:posOffset>
              </wp:positionH>
              <wp:positionV relativeFrom="paragraph">
                <wp:posOffset>-67310</wp:posOffset>
              </wp:positionV>
              <wp:extent cx="557530" cy="274320"/>
              <wp:effectExtent l="0" t="0" r="0" b="0"/>
              <wp:wrapNone/>
              <wp:docPr id="4" name=" 9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5753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3A0" w:rsidRDefault="009043A0">
                          <w:pPr>
                            <w:rPr>
                              <w:rFonts w:ascii="Arial Narrow" w:hAnsi="Arial Narrow"/>
                              <w:sz w:val="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981" o:spid="_x0000_s1026" type="#_x0000_t202" style="position:absolute;margin-left:-7.65pt;margin-top:-5.3pt;width:43.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" o:allowincell="f" filled="f" stroked="f">
              <v:path arrowok="t"/>
              <v:textbox>
                <w:txbxContent>
                  <w:p w:rsidR="009043A0" w:rsidRDefault="009043A0">
                    <w:pPr>
                      <w:rPr>
                        <w:rFonts w:ascii="Arial Narrow" w:hAnsi="Arial Narrow"/>
                        <w:sz w:val="2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4F" w:rsidRDefault="002745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numFmt w:val="bullet"/>
      <w:lvlText w:val="-"/>
      <w:lvlJc w:val="left"/>
      <w:pPr>
        <w:ind w:left="54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98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0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4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6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07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126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0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2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6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8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27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>
    <w:nsid w:val="0AB02466"/>
    <w:multiLevelType w:val="multilevel"/>
    <w:tmpl w:val="0000000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>
    <w:nsid w:val="14B236F9"/>
    <w:multiLevelType w:val="hybridMultilevel"/>
    <w:tmpl w:val="37D8C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7704A8"/>
    <w:multiLevelType w:val="hybridMultilevel"/>
    <w:tmpl w:val="C480FA5C"/>
    <w:lvl w:ilvl="0" w:tplc="0AACC55E">
      <w:numFmt w:val="bullet"/>
      <w:lvlText w:val="-"/>
      <w:lvlJc w:val="left"/>
      <w:pPr>
        <w:ind w:left="319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0">
    <w:nsid w:val="2FCA0226"/>
    <w:multiLevelType w:val="hybridMultilevel"/>
    <w:tmpl w:val="3D00B952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>
    <w:nsid w:val="4F511B06"/>
    <w:multiLevelType w:val="hybridMultilevel"/>
    <w:tmpl w:val="8A64B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11B99"/>
    <w:multiLevelType w:val="hybridMultilevel"/>
    <w:tmpl w:val="E5F6BB4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"/>
  </w:num>
  <w:num w:numId="5">
    <w:abstractNumId w:val="17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5"/>
  </w:num>
  <w:num w:numId="11">
    <w:abstractNumId w:val="15"/>
  </w:num>
  <w:num w:numId="12">
    <w:abstractNumId w:val="0"/>
  </w:num>
  <w:num w:numId="13">
    <w:abstractNumId w:val="7"/>
  </w:num>
  <w:num w:numId="14">
    <w:abstractNumId w:val="2"/>
  </w:num>
  <w:num w:numId="15">
    <w:abstractNumId w:val="9"/>
  </w:num>
  <w:num w:numId="16">
    <w:abstractNumId w:val="3"/>
  </w:num>
  <w:num w:numId="17">
    <w:abstractNumId w:val="14"/>
  </w:num>
  <w:num w:numId="18">
    <w:abstractNumId w:val="16"/>
  </w:num>
  <w:num w:numId="19">
    <w:abstractNumId w:val="8"/>
  </w:num>
  <w:num w:numId="20">
    <w:abstractNumId w:val="20"/>
  </w:num>
  <w:num w:numId="21">
    <w:abstractNumId w:val="22"/>
  </w:num>
  <w:num w:numId="22">
    <w:abstractNumId w:val="21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EB"/>
    <w:rsid w:val="00007503"/>
    <w:rsid w:val="00022189"/>
    <w:rsid w:val="00035ABB"/>
    <w:rsid w:val="00044D87"/>
    <w:rsid w:val="0005010D"/>
    <w:rsid w:val="00051EFF"/>
    <w:rsid w:val="00054589"/>
    <w:rsid w:val="000905E2"/>
    <w:rsid w:val="00090EDC"/>
    <w:rsid w:val="00095DF5"/>
    <w:rsid w:val="000A49D0"/>
    <w:rsid w:val="000A7E7E"/>
    <w:rsid w:val="000B02F8"/>
    <w:rsid w:val="000B0881"/>
    <w:rsid w:val="000D27C3"/>
    <w:rsid w:val="000E4B4A"/>
    <w:rsid w:val="000F3185"/>
    <w:rsid w:val="000F3B48"/>
    <w:rsid w:val="000F7A13"/>
    <w:rsid w:val="00114734"/>
    <w:rsid w:val="0014616B"/>
    <w:rsid w:val="00153C59"/>
    <w:rsid w:val="00184B03"/>
    <w:rsid w:val="00187910"/>
    <w:rsid w:val="001B07D8"/>
    <w:rsid w:val="001C69CC"/>
    <w:rsid w:val="00202B59"/>
    <w:rsid w:val="00246F42"/>
    <w:rsid w:val="00273B7A"/>
    <w:rsid w:val="00273BFC"/>
    <w:rsid w:val="0027454F"/>
    <w:rsid w:val="0029091F"/>
    <w:rsid w:val="002937E1"/>
    <w:rsid w:val="00295095"/>
    <w:rsid w:val="002A1F6C"/>
    <w:rsid w:val="002C10EA"/>
    <w:rsid w:val="002C7743"/>
    <w:rsid w:val="002D0F43"/>
    <w:rsid w:val="003117A6"/>
    <w:rsid w:val="0031428F"/>
    <w:rsid w:val="00317A78"/>
    <w:rsid w:val="00320D2F"/>
    <w:rsid w:val="00322199"/>
    <w:rsid w:val="00343ED3"/>
    <w:rsid w:val="0036054D"/>
    <w:rsid w:val="00382B4B"/>
    <w:rsid w:val="00390704"/>
    <w:rsid w:val="003A0323"/>
    <w:rsid w:val="003A2C7F"/>
    <w:rsid w:val="003B7C6E"/>
    <w:rsid w:val="003C10EA"/>
    <w:rsid w:val="004135F5"/>
    <w:rsid w:val="00456673"/>
    <w:rsid w:val="004A6111"/>
    <w:rsid w:val="004C2E05"/>
    <w:rsid w:val="004D12EC"/>
    <w:rsid w:val="004E0C89"/>
    <w:rsid w:val="004E7631"/>
    <w:rsid w:val="004F1BA2"/>
    <w:rsid w:val="005003D0"/>
    <w:rsid w:val="00525A56"/>
    <w:rsid w:val="005260B8"/>
    <w:rsid w:val="0055307D"/>
    <w:rsid w:val="00564E99"/>
    <w:rsid w:val="00582809"/>
    <w:rsid w:val="0058632E"/>
    <w:rsid w:val="0058703C"/>
    <w:rsid w:val="005D6DAC"/>
    <w:rsid w:val="005F6FD8"/>
    <w:rsid w:val="006152BC"/>
    <w:rsid w:val="006165A9"/>
    <w:rsid w:val="00632BDD"/>
    <w:rsid w:val="006342CC"/>
    <w:rsid w:val="006355EF"/>
    <w:rsid w:val="00651392"/>
    <w:rsid w:val="00653A93"/>
    <w:rsid w:val="00654176"/>
    <w:rsid w:val="00660B38"/>
    <w:rsid w:val="00674D45"/>
    <w:rsid w:val="006776A0"/>
    <w:rsid w:val="00682932"/>
    <w:rsid w:val="0068517D"/>
    <w:rsid w:val="006B45BF"/>
    <w:rsid w:val="006E553F"/>
    <w:rsid w:val="006F0473"/>
    <w:rsid w:val="00704A2A"/>
    <w:rsid w:val="00707C34"/>
    <w:rsid w:val="00720CCF"/>
    <w:rsid w:val="00725F2B"/>
    <w:rsid w:val="0074101F"/>
    <w:rsid w:val="00750F37"/>
    <w:rsid w:val="007574F5"/>
    <w:rsid w:val="00762FAD"/>
    <w:rsid w:val="007746D7"/>
    <w:rsid w:val="00780EA4"/>
    <w:rsid w:val="007876CE"/>
    <w:rsid w:val="007A30AB"/>
    <w:rsid w:val="007B01CD"/>
    <w:rsid w:val="007B6C2A"/>
    <w:rsid w:val="007D2AEC"/>
    <w:rsid w:val="007E771C"/>
    <w:rsid w:val="007F38D0"/>
    <w:rsid w:val="007F7DA0"/>
    <w:rsid w:val="00800154"/>
    <w:rsid w:val="00830EB5"/>
    <w:rsid w:val="00835739"/>
    <w:rsid w:val="00835BA8"/>
    <w:rsid w:val="008370A3"/>
    <w:rsid w:val="008413F2"/>
    <w:rsid w:val="008553F7"/>
    <w:rsid w:val="00864C2D"/>
    <w:rsid w:val="008A3192"/>
    <w:rsid w:val="008B4775"/>
    <w:rsid w:val="008F27CA"/>
    <w:rsid w:val="009043A0"/>
    <w:rsid w:val="009243CD"/>
    <w:rsid w:val="00932E4B"/>
    <w:rsid w:val="00936E38"/>
    <w:rsid w:val="009434A6"/>
    <w:rsid w:val="009453B8"/>
    <w:rsid w:val="0095161F"/>
    <w:rsid w:val="00961FAB"/>
    <w:rsid w:val="00985A4B"/>
    <w:rsid w:val="009E228C"/>
    <w:rsid w:val="009E5F78"/>
    <w:rsid w:val="009E7E87"/>
    <w:rsid w:val="00A05BBB"/>
    <w:rsid w:val="00A111A4"/>
    <w:rsid w:val="00A112CC"/>
    <w:rsid w:val="00A44DAD"/>
    <w:rsid w:val="00A64B7F"/>
    <w:rsid w:val="00A866EB"/>
    <w:rsid w:val="00A957DE"/>
    <w:rsid w:val="00AC3DEF"/>
    <w:rsid w:val="00AC70DE"/>
    <w:rsid w:val="00AD09E6"/>
    <w:rsid w:val="00AD6E1D"/>
    <w:rsid w:val="00AE71AC"/>
    <w:rsid w:val="00AF791D"/>
    <w:rsid w:val="00B14EFA"/>
    <w:rsid w:val="00B227C9"/>
    <w:rsid w:val="00B36B00"/>
    <w:rsid w:val="00B67C9C"/>
    <w:rsid w:val="00B743BE"/>
    <w:rsid w:val="00B77368"/>
    <w:rsid w:val="00B83841"/>
    <w:rsid w:val="00B85184"/>
    <w:rsid w:val="00BE121F"/>
    <w:rsid w:val="00BE24C5"/>
    <w:rsid w:val="00BF0E0F"/>
    <w:rsid w:val="00C00777"/>
    <w:rsid w:val="00C27687"/>
    <w:rsid w:val="00C31B9C"/>
    <w:rsid w:val="00C32990"/>
    <w:rsid w:val="00C35BAF"/>
    <w:rsid w:val="00C379C7"/>
    <w:rsid w:val="00C72280"/>
    <w:rsid w:val="00C76E73"/>
    <w:rsid w:val="00C81C82"/>
    <w:rsid w:val="00C84102"/>
    <w:rsid w:val="00C848EC"/>
    <w:rsid w:val="00C914E1"/>
    <w:rsid w:val="00C95F3C"/>
    <w:rsid w:val="00CB7914"/>
    <w:rsid w:val="00CD4A53"/>
    <w:rsid w:val="00CE2D63"/>
    <w:rsid w:val="00D00D0C"/>
    <w:rsid w:val="00D05793"/>
    <w:rsid w:val="00D12DF3"/>
    <w:rsid w:val="00D359E1"/>
    <w:rsid w:val="00D44087"/>
    <w:rsid w:val="00D55E9A"/>
    <w:rsid w:val="00D7634B"/>
    <w:rsid w:val="00D7703E"/>
    <w:rsid w:val="00D91B54"/>
    <w:rsid w:val="00D93927"/>
    <w:rsid w:val="00DB53E9"/>
    <w:rsid w:val="00DC399A"/>
    <w:rsid w:val="00E028E8"/>
    <w:rsid w:val="00E10E19"/>
    <w:rsid w:val="00E27775"/>
    <w:rsid w:val="00E32042"/>
    <w:rsid w:val="00E3716E"/>
    <w:rsid w:val="00E51EFC"/>
    <w:rsid w:val="00E6393A"/>
    <w:rsid w:val="00E65FCB"/>
    <w:rsid w:val="00E77D2B"/>
    <w:rsid w:val="00EB64E2"/>
    <w:rsid w:val="00EC43D0"/>
    <w:rsid w:val="00ED3B1A"/>
    <w:rsid w:val="00EE3DE8"/>
    <w:rsid w:val="00EE492A"/>
    <w:rsid w:val="00F35A50"/>
    <w:rsid w:val="00F423CF"/>
    <w:rsid w:val="00F559A2"/>
    <w:rsid w:val="00F74EDE"/>
    <w:rsid w:val="00F92E71"/>
    <w:rsid w:val="00FA64C1"/>
    <w:rsid w:val="00FD0958"/>
    <w:rsid w:val="00FD1151"/>
    <w:rsid w:val="00FE1F40"/>
    <w:rsid w:val="00FE3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ilvl w:val="12"/>
      </w:numPr>
      <w:shd w:val="pct15" w:color="000000" w:fill="FFFFFF"/>
      <w:jc w:val="both"/>
      <w:outlineLvl w:val="0"/>
    </w:pPr>
    <w:rPr>
      <w:rFonts w:ascii="Verdana" w:hAnsi="Verdana"/>
      <w:b/>
      <w:sz w:val="2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Arial" w:hAnsi="Arial"/>
      <w:b/>
      <w:sz w:val="22"/>
      <w:lang w:val="en-US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12"/>
      </w:numPr>
      <w:shd w:val="pct15" w:color="000000" w:fill="FFFFFF"/>
      <w:jc w:val="both"/>
      <w:outlineLvl w:val="4"/>
    </w:pPr>
    <w:rPr>
      <w:rFonts w:ascii="Arial" w:hAnsi="Arial" w:cs="Arial"/>
      <w:b/>
      <w:u w:val="single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Garamond" w:hAnsi="Garamond"/>
      <w:b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b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ind w:firstLine="720"/>
      <w:outlineLvl w:val="7"/>
    </w:pPr>
    <w:rPr>
      <w:b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tabs>
        <w:tab w:val="left" w:pos="1080"/>
      </w:tabs>
      <w:ind w:left="540"/>
      <w:outlineLvl w:val="8"/>
    </w:pPr>
    <w:rPr>
      <w:rFonts w:ascii="Verdana" w:hAnsi="Verdana" w:cs="Arial"/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basedOn w:val="PlainText"/>
    <w:pPr>
      <w:tabs>
        <w:tab w:val="left" w:pos="3686"/>
        <w:tab w:val="left" w:pos="4111"/>
      </w:tabs>
    </w:pPr>
    <w:rPr>
      <w:rFonts w:ascii="Arial" w:hAnsi="Arial"/>
      <w:sz w:val="16"/>
      <w:lang w:val="en-GB"/>
    </w:rPr>
  </w:style>
  <w:style w:type="paragraph" w:styleId="PlainText">
    <w:name w:val="Plain Text"/>
    <w:basedOn w:val="Normal"/>
    <w:link w:val="PlainTextChar"/>
    <w:semiHidden/>
    <w:rPr>
      <w:rFonts w:ascii="Courier New" w:hAnsi="Courier New"/>
      <w:sz w:val="20"/>
      <w:lang w:val="en-US"/>
    </w:rPr>
  </w:style>
  <w:style w:type="paragraph" w:styleId="BodyText">
    <w:name w:val="Body Text"/>
    <w:basedOn w:val="Normal"/>
    <w:semiHidden/>
    <w:rPr>
      <w:lang w:val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BodyTextIndent3">
    <w:name w:val="Body Text Indent 3"/>
    <w:basedOn w:val="Normal"/>
    <w:semiHidden/>
    <w:pPr>
      <w:tabs>
        <w:tab w:val="left" w:pos="720"/>
      </w:tabs>
      <w:ind w:left="720" w:hanging="36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semiHidden/>
    <w:pPr>
      <w:tabs>
        <w:tab w:val="left" w:pos="0"/>
        <w:tab w:val="left" w:pos="720"/>
        <w:tab w:val="left" w:pos="1440"/>
        <w:tab w:val="left" w:pos="2160"/>
      </w:tabs>
      <w:jc w:val="both"/>
    </w:pPr>
    <w:rPr>
      <w:rFonts w:ascii="Arial" w:hAnsi="Arial"/>
      <w:sz w:val="22"/>
      <w:lang w:val="en-US"/>
    </w:rPr>
  </w:style>
  <w:style w:type="paragraph" w:styleId="BodyTextIndent">
    <w:name w:val="Body Text Indent"/>
    <w:basedOn w:val="Normal"/>
    <w:semiHidden/>
    <w:pPr>
      <w:ind w:left="720"/>
    </w:pPr>
    <w:rPr>
      <w:rFonts w:ascii="Verdana" w:hAnsi="Verdana"/>
      <w:sz w:val="18"/>
    </w:rPr>
  </w:style>
  <w:style w:type="paragraph" w:styleId="BodyTextIndent2">
    <w:name w:val="Body Text Indent 2"/>
    <w:basedOn w:val="Normal"/>
    <w:semiHidden/>
    <w:pPr>
      <w:ind w:left="3600" w:hanging="2880"/>
      <w:jc w:val="both"/>
    </w:pPr>
    <w:rPr>
      <w:rFonts w:ascii="Tahoma" w:hAnsi="Tahoma"/>
      <w:sz w:val="22"/>
      <w:lang w:val="en-US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ra">
    <w:name w:val="Para"/>
    <w:basedOn w:val="Normal"/>
    <w:pPr>
      <w:spacing w:before="120"/>
    </w:pPr>
    <w:rPr>
      <w:sz w:val="20"/>
      <w:lang w:val="en-US"/>
    </w:rPr>
  </w:style>
  <w:style w:type="paragraph" w:customStyle="1" w:styleId="NormalVerdana">
    <w:name w:val="Normal + Verdana"/>
    <w:aliases w:val="10 pt"/>
    <w:basedOn w:val="Para"/>
  </w:style>
  <w:style w:type="character" w:customStyle="1" w:styleId="ParaChar">
    <w:name w:val="Para Char"/>
    <w:rPr>
      <w:lang w:val="en-US" w:eastAsia="en-US" w:bidi="ar-SA"/>
    </w:rPr>
  </w:style>
  <w:style w:type="character" w:customStyle="1" w:styleId="NormalVerdanaChar">
    <w:name w:val="Normal + Verdana Char"/>
    <w:aliases w:val="10 pt Char"/>
    <w:basedOn w:val="ParaChar"/>
    <w:rPr>
      <w:lang w:val="en-US" w:eastAsia="en-US" w:bidi="ar-SA"/>
    </w:rPr>
  </w:style>
  <w:style w:type="paragraph" w:styleId="BodyText3">
    <w:name w:val="Body Text 3"/>
    <w:basedOn w:val="Normal"/>
    <w:semiHidden/>
    <w:rPr>
      <w:rFonts w:ascii="Arial" w:hAnsi="Arial" w:cs="Arial"/>
      <w:b/>
      <w:sz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tyle1">
    <w:name w:val="Style1"/>
    <w:basedOn w:val="Normal"/>
    <w:next w:val="Caption"/>
    <w:pPr>
      <w:shd w:val="pct15" w:color="auto" w:fill="auto"/>
      <w:jc w:val="right"/>
    </w:pPr>
    <w:rPr>
      <w:lang w:val="en-US"/>
    </w:rPr>
  </w:style>
  <w:style w:type="paragraph" w:styleId="Caption">
    <w:name w:val="caption"/>
    <w:basedOn w:val="Normal"/>
    <w:next w:val="Normal"/>
    <w:qFormat/>
    <w:rPr>
      <w:b/>
      <w:sz w:val="20"/>
    </w:rPr>
  </w:style>
  <w:style w:type="paragraph" w:customStyle="1" w:styleId="WW-NormalWeb">
    <w:name w:val="WW-Normal (Web)"/>
    <w:basedOn w:val="Normal"/>
    <w:pPr>
      <w:spacing w:before="100" w:after="100"/>
    </w:pPr>
    <w:rPr>
      <w:lang w:val="en-US"/>
    </w:rPr>
  </w:style>
  <w:style w:type="character" w:customStyle="1" w:styleId="WW-NormalWebChar">
    <w:name w:val="WW-Normal (Web) Char"/>
    <w:rPr>
      <w:sz w:val="24"/>
      <w:lang w:val="en-US" w:eastAsia="en-US" w:bidi="ar-SA"/>
    </w:rPr>
  </w:style>
  <w:style w:type="character" w:customStyle="1" w:styleId="Apple-style-span">
    <w:name w:val="Apple-style-span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lang w:val="en-IN"/>
    </w:rPr>
  </w:style>
  <w:style w:type="paragraph" w:styleId="NoSpacing">
    <w:name w:val="No Spacing"/>
    <w:qFormat/>
    <w:rPr>
      <w:rFonts w:ascii="Calibri" w:eastAsia="Calibri" w:hAnsi="Calibri" w:cs="Calibri"/>
      <w:sz w:val="22"/>
      <w:lang w:val="en-US" w:eastAsia="ar-SA"/>
    </w:r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pPr>
      <w:spacing w:before="100" w:after="100"/>
    </w:pPr>
    <w:rPr>
      <w:lang w:val="en-US"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character" w:styleId="Strong">
    <w:name w:val="Strong"/>
    <w:uiPriority w:val="22"/>
    <w:qFormat/>
    <w:rPr>
      <w:b/>
    </w:rPr>
  </w:style>
  <w:style w:type="character" w:styleId="IntenseReference">
    <w:name w:val="Intense Reference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link w:val="Heading4"/>
    <w:uiPriority w:val="9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styleId="Emphasis">
    <w:name w:val="Emphasis"/>
    <w:uiPriority w:val="20"/>
    <w:qFormat/>
    <w:rPr>
      <w:i/>
    </w:rPr>
  </w:style>
  <w:style w:type="character" w:customStyle="1" w:styleId="FootnoteTextChar">
    <w:name w:val="Footnote Text Char"/>
    <w:link w:val="FootnoteText"/>
    <w:uiPriority w:val="99"/>
    <w:semiHidden/>
    <w:rPr>
      <w:sz w:val="20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Heading6Char">
    <w:name w:val="Heading 6 Char"/>
    <w:link w:val="Heading6"/>
    <w:uiPriority w:val="9"/>
    <w:rPr>
      <w:rFonts w:ascii="Times New Roman" w:eastAsia="Times New Roman" w:hAnsi="Times New Roman" w:cs="Times New Roman"/>
      <w:i/>
      <w:color w:val="243F60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 w:cs="Times New Roman"/>
      <w:color w:val="243F60"/>
    </w:rPr>
  </w:style>
  <w:style w:type="character" w:styleId="IntenseEmphasis">
    <w:name w:val="Intense Emphasis"/>
    <w:uiPriority w:val="21"/>
    <w:qFormat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4F81BD"/>
      <w:spacing w:val="15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link w:val="Title"/>
    <w:uiPriority w:val="10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link w:val="Heading9"/>
    <w:uiPriority w:val="9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link w:val="Heading8"/>
    <w:uiPriority w:val="9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uiPriority w:val="99"/>
    <w:semiHidden/>
    <w:rPr>
      <w:vertAlign w:val="superscript"/>
    </w:rPr>
  </w:style>
  <w:style w:type="character" w:styleId="SubtleEmphasis">
    <w:name w:val="Subtle Emphasis"/>
    <w:uiPriority w:val="19"/>
    <w:qFormat/>
    <w:rPr>
      <w:i/>
      <w:color w:val="808080"/>
    </w:rPr>
  </w:style>
  <w:style w:type="character" w:customStyle="1" w:styleId="SubtitleChar">
    <w:name w:val="Subtitle Char"/>
    <w:link w:val="Subtitle"/>
    <w:uiPriority w:val="11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character" w:customStyle="1" w:styleId="EndnoteTextChar">
    <w:name w:val="Endnote Text Char"/>
    <w:link w:val="EndnoteText"/>
    <w:uiPriority w:val="99"/>
    <w:semiHidden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ilvl w:val="12"/>
      </w:numPr>
      <w:shd w:val="pct15" w:color="000000" w:fill="FFFFFF"/>
      <w:jc w:val="both"/>
      <w:outlineLvl w:val="0"/>
    </w:pPr>
    <w:rPr>
      <w:rFonts w:ascii="Verdana" w:hAnsi="Verdana"/>
      <w:b/>
      <w:sz w:val="2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Arial" w:hAnsi="Arial"/>
      <w:b/>
      <w:sz w:val="22"/>
      <w:lang w:val="en-US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12"/>
      </w:numPr>
      <w:shd w:val="pct15" w:color="000000" w:fill="FFFFFF"/>
      <w:jc w:val="both"/>
      <w:outlineLvl w:val="4"/>
    </w:pPr>
    <w:rPr>
      <w:rFonts w:ascii="Arial" w:hAnsi="Arial" w:cs="Arial"/>
      <w:b/>
      <w:u w:val="single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Garamond" w:hAnsi="Garamond"/>
      <w:b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b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ind w:firstLine="720"/>
      <w:outlineLvl w:val="7"/>
    </w:pPr>
    <w:rPr>
      <w:b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tabs>
        <w:tab w:val="left" w:pos="1080"/>
      </w:tabs>
      <w:ind w:left="540"/>
      <w:outlineLvl w:val="8"/>
    </w:pPr>
    <w:rPr>
      <w:rFonts w:ascii="Verdana" w:hAnsi="Verdana" w:cs="Arial"/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basedOn w:val="PlainText"/>
    <w:pPr>
      <w:tabs>
        <w:tab w:val="left" w:pos="3686"/>
        <w:tab w:val="left" w:pos="4111"/>
      </w:tabs>
    </w:pPr>
    <w:rPr>
      <w:rFonts w:ascii="Arial" w:hAnsi="Arial"/>
      <w:sz w:val="16"/>
      <w:lang w:val="en-GB"/>
    </w:rPr>
  </w:style>
  <w:style w:type="paragraph" w:styleId="PlainText">
    <w:name w:val="Plain Text"/>
    <w:basedOn w:val="Normal"/>
    <w:link w:val="PlainTextChar"/>
    <w:semiHidden/>
    <w:rPr>
      <w:rFonts w:ascii="Courier New" w:hAnsi="Courier New"/>
      <w:sz w:val="20"/>
      <w:lang w:val="en-US"/>
    </w:rPr>
  </w:style>
  <w:style w:type="paragraph" w:styleId="BodyText">
    <w:name w:val="Body Text"/>
    <w:basedOn w:val="Normal"/>
    <w:semiHidden/>
    <w:rPr>
      <w:lang w:val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BodyTextIndent3">
    <w:name w:val="Body Text Indent 3"/>
    <w:basedOn w:val="Normal"/>
    <w:semiHidden/>
    <w:pPr>
      <w:tabs>
        <w:tab w:val="left" w:pos="720"/>
      </w:tabs>
      <w:ind w:left="720" w:hanging="36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semiHidden/>
    <w:pPr>
      <w:tabs>
        <w:tab w:val="left" w:pos="0"/>
        <w:tab w:val="left" w:pos="720"/>
        <w:tab w:val="left" w:pos="1440"/>
        <w:tab w:val="left" w:pos="2160"/>
      </w:tabs>
      <w:jc w:val="both"/>
    </w:pPr>
    <w:rPr>
      <w:rFonts w:ascii="Arial" w:hAnsi="Arial"/>
      <w:sz w:val="22"/>
      <w:lang w:val="en-US"/>
    </w:rPr>
  </w:style>
  <w:style w:type="paragraph" w:styleId="BodyTextIndent">
    <w:name w:val="Body Text Indent"/>
    <w:basedOn w:val="Normal"/>
    <w:semiHidden/>
    <w:pPr>
      <w:ind w:left="720"/>
    </w:pPr>
    <w:rPr>
      <w:rFonts w:ascii="Verdana" w:hAnsi="Verdana"/>
      <w:sz w:val="18"/>
    </w:rPr>
  </w:style>
  <w:style w:type="paragraph" w:styleId="BodyTextIndent2">
    <w:name w:val="Body Text Indent 2"/>
    <w:basedOn w:val="Normal"/>
    <w:semiHidden/>
    <w:pPr>
      <w:ind w:left="3600" w:hanging="2880"/>
      <w:jc w:val="both"/>
    </w:pPr>
    <w:rPr>
      <w:rFonts w:ascii="Tahoma" w:hAnsi="Tahoma"/>
      <w:sz w:val="22"/>
      <w:lang w:val="en-US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ra">
    <w:name w:val="Para"/>
    <w:basedOn w:val="Normal"/>
    <w:pPr>
      <w:spacing w:before="120"/>
    </w:pPr>
    <w:rPr>
      <w:sz w:val="20"/>
      <w:lang w:val="en-US"/>
    </w:rPr>
  </w:style>
  <w:style w:type="paragraph" w:customStyle="1" w:styleId="NormalVerdana">
    <w:name w:val="Normal + Verdana"/>
    <w:aliases w:val="10 pt"/>
    <w:basedOn w:val="Para"/>
  </w:style>
  <w:style w:type="character" w:customStyle="1" w:styleId="ParaChar">
    <w:name w:val="Para Char"/>
    <w:rPr>
      <w:lang w:val="en-US" w:eastAsia="en-US" w:bidi="ar-SA"/>
    </w:rPr>
  </w:style>
  <w:style w:type="character" w:customStyle="1" w:styleId="NormalVerdanaChar">
    <w:name w:val="Normal + Verdana Char"/>
    <w:aliases w:val="10 pt Char"/>
    <w:basedOn w:val="ParaChar"/>
    <w:rPr>
      <w:lang w:val="en-US" w:eastAsia="en-US" w:bidi="ar-SA"/>
    </w:rPr>
  </w:style>
  <w:style w:type="paragraph" w:styleId="BodyText3">
    <w:name w:val="Body Text 3"/>
    <w:basedOn w:val="Normal"/>
    <w:semiHidden/>
    <w:rPr>
      <w:rFonts w:ascii="Arial" w:hAnsi="Arial" w:cs="Arial"/>
      <w:b/>
      <w:sz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tyle1">
    <w:name w:val="Style1"/>
    <w:basedOn w:val="Normal"/>
    <w:next w:val="Caption"/>
    <w:pPr>
      <w:shd w:val="pct15" w:color="auto" w:fill="auto"/>
      <w:jc w:val="right"/>
    </w:pPr>
    <w:rPr>
      <w:lang w:val="en-US"/>
    </w:rPr>
  </w:style>
  <w:style w:type="paragraph" w:styleId="Caption">
    <w:name w:val="caption"/>
    <w:basedOn w:val="Normal"/>
    <w:next w:val="Normal"/>
    <w:qFormat/>
    <w:rPr>
      <w:b/>
      <w:sz w:val="20"/>
    </w:rPr>
  </w:style>
  <w:style w:type="paragraph" w:customStyle="1" w:styleId="WW-NormalWeb">
    <w:name w:val="WW-Normal (Web)"/>
    <w:basedOn w:val="Normal"/>
    <w:pPr>
      <w:spacing w:before="100" w:after="100"/>
    </w:pPr>
    <w:rPr>
      <w:lang w:val="en-US"/>
    </w:rPr>
  </w:style>
  <w:style w:type="character" w:customStyle="1" w:styleId="WW-NormalWebChar">
    <w:name w:val="WW-Normal (Web) Char"/>
    <w:rPr>
      <w:sz w:val="24"/>
      <w:lang w:val="en-US" w:eastAsia="en-US" w:bidi="ar-SA"/>
    </w:rPr>
  </w:style>
  <w:style w:type="character" w:customStyle="1" w:styleId="Apple-style-span">
    <w:name w:val="Apple-style-span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lang w:val="en-IN"/>
    </w:rPr>
  </w:style>
  <w:style w:type="paragraph" w:styleId="NoSpacing">
    <w:name w:val="No Spacing"/>
    <w:qFormat/>
    <w:rPr>
      <w:rFonts w:ascii="Calibri" w:eastAsia="Calibri" w:hAnsi="Calibri" w:cs="Calibri"/>
      <w:sz w:val="22"/>
      <w:lang w:val="en-US" w:eastAsia="ar-SA"/>
    </w:r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pPr>
      <w:spacing w:before="100" w:after="100"/>
    </w:pPr>
    <w:rPr>
      <w:lang w:val="en-US"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character" w:styleId="Strong">
    <w:name w:val="Strong"/>
    <w:uiPriority w:val="22"/>
    <w:qFormat/>
    <w:rPr>
      <w:b/>
    </w:rPr>
  </w:style>
  <w:style w:type="character" w:styleId="IntenseReference">
    <w:name w:val="Intense Reference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link w:val="Heading4"/>
    <w:uiPriority w:val="9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styleId="Emphasis">
    <w:name w:val="Emphasis"/>
    <w:uiPriority w:val="20"/>
    <w:qFormat/>
    <w:rPr>
      <w:i/>
    </w:rPr>
  </w:style>
  <w:style w:type="character" w:customStyle="1" w:styleId="FootnoteTextChar">
    <w:name w:val="Footnote Text Char"/>
    <w:link w:val="FootnoteText"/>
    <w:uiPriority w:val="99"/>
    <w:semiHidden/>
    <w:rPr>
      <w:sz w:val="20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Heading6Char">
    <w:name w:val="Heading 6 Char"/>
    <w:link w:val="Heading6"/>
    <w:uiPriority w:val="9"/>
    <w:rPr>
      <w:rFonts w:ascii="Times New Roman" w:eastAsia="Times New Roman" w:hAnsi="Times New Roman" w:cs="Times New Roman"/>
      <w:i/>
      <w:color w:val="243F60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 w:cs="Times New Roman"/>
      <w:color w:val="243F60"/>
    </w:rPr>
  </w:style>
  <w:style w:type="character" w:styleId="IntenseEmphasis">
    <w:name w:val="Intense Emphasis"/>
    <w:uiPriority w:val="21"/>
    <w:qFormat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4F81BD"/>
      <w:spacing w:val="15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link w:val="Title"/>
    <w:uiPriority w:val="10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link w:val="Heading9"/>
    <w:uiPriority w:val="9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link w:val="Heading8"/>
    <w:uiPriority w:val="9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uiPriority w:val="99"/>
    <w:semiHidden/>
    <w:rPr>
      <w:vertAlign w:val="superscript"/>
    </w:rPr>
  </w:style>
  <w:style w:type="character" w:styleId="SubtleEmphasis">
    <w:name w:val="Subtle Emphasis"/>
    <w:uiPriority w:val="19"/>
    <w:qFormat/>
    <w:rPr>
      <w:i/>
      <w:color w:val="808080"/>
    </w:rPr>
  </w:style>
  <w:style w:type="character" w:customStyle="1" w:styleId="SubtitleChar">
    <w:name w:val="Subtitle Char"/>
    <w:link w:val="Subtitle"/>
    <w:uiPriority w:val="11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character" w:customStyle="1" w:styleId="EndnoteTextChar">
    <w:name w:val="Endnote Text Char"/>
    <w:link w:val="EndnoteText"/>
    <w:uiPriority w:val="99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ajurcit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487E6-9796-4759-92BA-7A424FD6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5469</CharactersWithSpaces>
  <SharedDoc>false</SharedDoc>
  <HLinks>
    <vt:vector size="6" baseType="variant">
      <vt:variant>
        <vt:i4>6553664</vt:i4>
      </vt:variant>
      <vt:variant>
        <vt:i4>0</vt:i4>
      </vt:variant>
      <vt:variant>
        <vt:i4>0</vt:i4>
      </vt:variant>
      <vt:variant>
        <vt:i4>5</vt:i4>
      </vt:variant>
      <vt:variant>
        <vt:lpwstr>mailto:rajurcit@gmail.com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Resume, Java, J2ee</dc:subject>
  <dc:creator>Rajeev</dc:creator>
  <cp:keywords>java, j2eee, Struts, Hibernate</cp:keywords>
  <cp:lastModifiedBy>pintu</cp:lastModifiedBy>
  <cp:revision>125</cp:revision>
  <cp:lastPrinted>2008-08-09T04:19:00Z</cp:lastPrinted>
  <dcterms:created xsi:type="dcterms:W3CDTF">2016-09-15T17:35:00Z</dcterms:created>
  <dcterms:modified xsi:type="dcterms:W3CDTF">2016-09-30T04:56:00Z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jeev">
    <vt:lpwstr>1.3</vt:lpwstr>
  </property>
</Properties>
</file>